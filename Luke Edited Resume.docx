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B8476" w14:textId="77777777" w:rsidR="00E45579" w:rsidRDefault="0007510F">
      <w:pPr>
        <w:pStyle w:val="divname"/>
        <w:rPr>
          <w:rFonts w:ascii="Century Gothic" w:eastAsia="Century Gothic" w:hAnsi="Century Gothic" w:cs="Century Gothic"/>
        </w:rPr>
      </w:pPr>
      <w:r>
        <w:rPr>
          <w:rStyle w:val="span"/>
          <w:rFonts w:ascii="Century Gothic" w:eastAsia="Century Gothic" w:hAnsi="Century Gothic" w:cs="Century Gothic"/>
          <w:sz w:val="60"/>
          <w:szCs w:val="60"/>
        </w:rPr>
        <w:t>Luke</w:t>
      </w:r>
      <w:r>
        <w:rPr>
          <w:rFonts w:ascii="Century Gothic" w:eastAsia="Century Gothic" w:hAnsi="Century Gothic" w:cs="Century Gothic"/>
        </w:rPr>
        <w:t xml:space="preserve"> </w:t>
      </w:r>
      <w:r>
        <w:rPr>
          <w:rStyle w:val="span"/>
          <w:rFonts w:ascii="Century Gothic" w:eastAsia="Century Gothic" w:hAnsi="Century Gothic" w:cs="Century Gothic"/>
          <w:sz w:val="60"/>
          <w:szCs w:val="60"/>
        </w:rPr>
        <w:t>Heo</w:t>
      </w:r>
    </w:p>
    <w:p w14:paraId="2C79A13E" w14:textId="326E1AE4" w:rsidR="00E6287D" w:rsidRPr="00397032" w:rsidRDefault="0007510F" w:rsidP="00E6287D">
      <w:pPr>
        <w:pStyle w:val="div"/>
        <w:spacing w:after="240" w:line="240" w:lineRule="auto"/>
        <w:jc w:val="center"/>
        <w:rPr>
          <w:rFonts w:ascii="Century Gothic" w:eastAsia="Century Gothic" w:hAnsi="Century Gothic" w:cs="Century Gothic"/>
          <w:color w:val="7F7F7F" w:themeColor="text1" w:themeTint="80"/>
          <w:sz w:val="18"/>
          <w:szCs w:val="18"/>
        </w:rPr>
      </w:pPr>
      <w:r w:rsidRPr="00397032">
        <w:rPr>
          <w:rStyle w:val="span"/>
          <w:rFonts w:ascii="Century Gothic" w:eastAsia="Century Gothic" w:hAnsi="Century Gothic" w:cs="Century Gothic"/>
          <w:color w:val="7F7F7F" w:themeColor="text1" w:themeTint="80"/>
          <w:sz w:val="18"/>
          <w:szCs w:val="18"/>
        </w:rPr>
        <w:t>lukeheo8592@gmail.com | (647) 563-0963</w:t>
      </w:r>
      <w:r w:rsidRPr="00397032">
        <w:rPr>
          <w:rFonts w:ascii="Century Gothic" w:eastAsia="Century Gothic" w:hAnsi="Century Gothic" w:cs="Century Gothic"/>
          <w:color w:val="7F7F7F" w:themeColor="text1" w:themeTint="80"/>
          <w:sz w:val="18"/>
          <w:szCs w:val="18"/>
        </w:rPr>
        <w:t xml:space="preserve"> </w:t>
      </w:r>
      <w:r w:rsidRPr="00397032">
        <w:rPr>
          <w:rFonts w:ascii="Century Gothic" w:eastAsia="Century Gothic" w:hAnsi="Century Gothic" w:cs="Century Gothic"/>
          <w:color w:val="7F7F7F" w:themeColor="text1" w:themeTint="80"/>
          <w:sz w:val="18"/>
          <w:szCs w:val="18"/>
        </w:rPr>
        <w:br/>
      </w:r>
      <w:r w:rsidRPr="00397032">
        <w:rPr>
          <w:rStyle w:val="span"/>
          <w:rFonts w:ascii="Century Gothic" w:eastAsia="Century Gothic" w:hAnsi="Century Gothic" w:cs="Century Gothic"/>
          <w:color w:val="7F7F7F" w:themeColor="text1" w:themeTint="80"/>
          <w:sz w:val="18"/>
          <w:szCs w:val="18"/>
        </w:rPr>
        <w:t>Toronto, ON M2H 3A9</w:t>
      </w:r>
      <w:r w:rsidRPr="00397032">
        <w:rPr>
          <w:rFonts w:ascii="Century Gothic" w:eastAsia="Century Gothic" w:hAnsi="Century Gothic" w:cs="Century Gothic"/>
          <w:color w:val="7F7F7F" w:themeColor="text1" w:themeTint="80"/>
          <w:sz w:val="18"/>
          <w:szCs w:val="18"/>
        </w:rPr>
        <w:t xml:space="preserve"> </w:t>
      </w:r>
    </w:p>
    <w:p w14:paraId="2BB03AE5" w14:textId="159A5887" w:rsidR="00E45579" w:rsidRDefault="00F37DC2" w:rsidP="00E6287D">
      <w:pPr>
        <w:pStyle w:val="divdocumentdivsectiontitle"/>
        <w:jc w:val="center"/>
        <w:rPr>
          <w:rFonts w:ascii="Century Gothic" w:eastAsia="Century Gothic" w:hAnsi="Century Gothic" w:cs="Century Gothic"/>
          <w:b/>
          <w:bCs/>
          <w:caps/>
        </w:rPr>
      </w:pPr>
      <w:r w:rsidRPr="00F37DC2">
        <w:rPr>
          <w:rFonts w:ascii="Century Gothic" w:eastAsia="Century Gothic" w:hAnsi="Century Gothic" w:cs="Century Gothic"/>
          <w:b/>
          <w:bCs/>
          <w:caps/>
        </w:rPr>
        <w:t>relevant</w:t>
      </w:r>
      <w:r>
        <w:rPr>
          <w:rFonts w:ascii="Century Gothic" w:eastAsia="Century Gothic" w:hAnsi="Century Gothic" w:cs="Century Gothic"/>
          <w:b/>
          <w:bCs/>
          <w:caps/>
        </w:rPr>
        <w:t xml:space="preserve"> </w:t>
      </w:r>
      <w:r w:rsidR="00E6287D">
        <w:rPr>
          <w:rFonts w:ascii="Century Gothic" w:eastAsia="Century Gothic" w:hAnsi="Century Gothic" w:cs="Century Gothic"/>
          <w:b/>
          <w:bCs/>
          <w:caps/>
        </w:rPr>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397032" w:rsidRPr="00397032" w14:paraId="7A6CD123" w14:textId="77777777">
        <w:tc>
          <w:tcPr>
            <w:tcW w:w="5380" w:type="dxa"/>
            <w:tcMar>
              <w:top w:w="0" w:type="dxa"/>
              <w:left w:w="0" w:type="dxa"/>
              <w:bottom w:w="0" w:type="dxa"/>
              <w:right w:w="0" w:type="dxa"/>
            </w:tcMar>
            <w:hideMark/>
          </w:tcPr>
          <w:p w14:paraId="1945118B" w14:textId="2D907655"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Web Development:</w:t>
            </w:r>
            <w:r w:rsidRPr="00397032">
              <w:rPr>
                <w:rStyle w:val="Strong1"/>
                <w:rFonts w:ascii="Century Gothic" w:eastAsia="Century Gothic" w:hAnsi="Century Gothic" w:cs="Century Gothic"/>
                <w:b/>
                <w:bCs/>
                <w:color w:val="7F7F7F" w:themeColor="text1" w:themeTint="80"/>
                <w:sz w:val="20"/>
                <w:szCs w:val="20"/>
              </w:rPr>
              <w:t xml:space="preserve"> </w:t>
            </w:r>
            <w:r w:rsidRPr="00397032">
              <w:rPr>
                <w:rStyle w:val="Strong1"/>
                <w:rFonts w:ascii="Century Gothic" w:eastAsia="Century Gothic" w:hAnsi="Century Gothic" w:cs="Century Gothic"/>
                <w:color w:val="7F7F7F" w:themeColor="text1" w:themeTint="80"/>
                <w:sz w:val="20"/>
                <w:szCs w:val="20"/>
              </w:rPr>
              <w:t>React,</w:t>
            </w:r>
            <w:r w:rsidRPr="00397032">
              <w:rPr>
                <w:rFonts w:ascii="Century Gothic" w:eastAsia="Century Gothic" w:hAnsi="Century Gothic" w:cs="Century Gothic"/>
                <w:color w:val="7F7F7F" w:themeColor="text1" w:themeTint="80"/>
                <w:sz w:val="20"/>
                <w:szCs w:val="20"/>
              </w:rPr>
              <w:t xml:space="preserve"> HTML, CSS, jquery, Node.js, Express.js,</w:t>
            </w:r>
            <w:r w:rsidR="00BE5852" w:rsidRPr="00397032">
              <w:rPr>
                <w:rFonts w:ascii="Century Gothic" w:eastAsia="Century Gothic" w:hAnsi="Century Gothic" w:cs="Century Gothic"/>
                <w:color w:val="7F7F7F" w:themeColor="text1" w:themeTint="80"/>
                <w:sz w:val="20"/>
                <w:szCs w:val="20"/>
              </w:rPr>
              <w:t xml:space="preserve"> AJAX</w:t>
            </w:r>
            <w:r w:rsidR="00BE5852">
              <w:rPr>
                <w:rFonts w:ascii="Century Gothic" w:eastAsia="Century Gothic" w:hAnsi="Century Gothic" w:cs="Century Gothic"/>
                <w:color w:val="7F7F7F" w:themeColor="text1" w:themeTint="80"/>
                <w:sz w:val="20"/>
                <w:szCs w:val="20"/>
              </w:rPr>
              <w:t>,</w:t>
            </w:r>
            <w:r w:rsidRPr="00397032">
              <w:rPr>
                <w:rFonts w:ascii="Century Gothic" w:eastAsia="Century Gothic" w:hAnsi="Century Gothic" w:cs="Century Gothic"/>
                <w:color w:val="7F7F7F" w:themeColor="text1" w:themeTint="80"/>
                <w:sz w:val="20"/>
                <w:szCs w:val="20"/>
              </w:rPr>
              <w:t xml:space="preserve"> TS, Bootstrap, Restful API, Agile, CI/CD</w:t>
            </w:r>
          </w:p>
          <w:p w14:paraId="09BEC6E2" w14:textId="7D4C000C"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Programming Language:</w:t>
            </w:r>
            <w:r w:rsidRPr="00397032">
              <w:rPr>
                <w:rFonts w:ascii="Century Gothic" w:eastAsia="Century Gothic" w:hAnsi="Century Gothic" w:cs="Century Gothic"/>
                <w:color w:val="7F7F7F" w:themeColor="text1" w:themeTint="80"/>
                <w:sz w:val="20"/>
                <w:szCs w:val="20"/>
              </w:rPr>
              <w:t xml:space="preserve"> C/C++, JAVA, Linux, Software Design Pattern (MVC, Observer, Singleton)</w:t>
            </w:r>
          </w:p>
          <w:p w14:paraId="0737C778" w14:textId="4E20011B"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color w:val="7F7F7F" w:themeColor="text1" w:themeTint="80"/>
                <w:sz w:val="20"/>
                <w:szCs w:val="20"/>
              </w:rPr>
              <w:t>Database:</w:t>
            </w:r>
            <w:r w:rsidRPr="00397032">
              <w:rPr>
                <w:rFonts w:ascii="Century Gothic" w:eastAsia="Century Gothic" w:hAnsi="Century Gothic" w:cs="Century Gothic"/>
                <w:color w:val="7F7F7F" w:themeColor="text1" w:themeTint="80"/>
                <w:sz w:val="20"/>
                <w:szCs w:val="20"/>
              </w:rPr>
              <w:t xml:space="preserve"> Oracle, MongoDB, SQL</w:t>
            </w:r>
          </w:p>
        </w:tc>
        <w:tc>
          <w:tcPr>
            <w:tcW w:w="5380" w:type="dxa"/>
            <w:tcMar>
              <w:top w:w="0" w:type="dxa"/>
              <w:left w:w="0" w:type="dxa"/>
              <w:bottom w:w="0" w:type="dxa"/>
              <w:right w:w="0" w:type="dxa"/>
            </w:tcMar>
            <w:hideMark/>
          </w:tcPr>
          <w:p w14:paraId="2C26832E"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Time management</w:t>
            </w:r>
          </w:p>
          <w:p w14:paraId="5C833FF8"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Organization</w:t>
            </w:r>
          </w:p>
          <w:p w14:paraId="3239F924"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Collaboration</w:t>
            </w:r>
          </w:p>
          <w:p w14:paraId="7517B111"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Analysis Decision-making</w:t>
            </w:r>
          </w:p>
          <w:p w14:paraId="28F0D4F6"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Problem-solving</w:t>
            </w:r>
          </w:p>
          <w:p w14:paraId="0B57D120" w14:textId="77777777" w:rsidR="00397032"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 xml:space="preserve">Adaptability </w:t>
            </w:r>
          </w:p>
          <w:p w14:paraId="5D64ADCF" w14:textId="38FADF5D" w:rsidR="00E45579" w:rsidRPr="00397032" w:rsidRDefault="00397032" w:rsidP="00397032">
            <w:pPr>
              <w:pStyle w:val="divdocumentulli"/>
              <w:numPr>
                <w:ilvl w:val="0"/>
                <w:numId w:val="2"/>
              </w:numPr>
              <w:spacing w:line="300" w:lineRule="atLeast"/>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Positive attitude</w:t>
            </w:r>
          </w:p>
        </w:tc>
      </w:tr>
    </w:tbl>
    <w:p w14:paraId="5427EE23" w14:textId="77777777" w:rsidR="00F37DC2" w:rsidRDefault="00F37DC2" w:rsidP="00F37DC2">
      <w:pPr>
        <w:pStyle w:val="divdocumentulli"/>
        <w:spacing w:line="300" w:lineRule="atLeast"/>
        <w:ind w:left="268"/>
        <w:rPr>
          <w:rFonts w:ascii="Century Gothic" w:eastAsia="Century Gothic" w:hAnsi="Century Gothic" w:cs="Century Gothic"/>
          <w:color w:val="787878"/>
          <w:sz w:val="20"/>
          <w:szCs w:val="20"/>
        </w:rPr>
      </w:pPr>
    </w:p>
    <w:p w14:paraId="6D138C1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Projects</w:t>
      </w:r>
    </w:p>
    <w:p w14:paraId="21F36C56"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Netflix Clone</w:t>
      </w:r>
      <w:r w:rsidRPr="00397032">
        <w:rPr>
          <w:rFonts w:ascii="Century Gothic" w:eastAsia="Century Gothic" w:hAnsi="Century Gothic" w:cs="Century Gothic"/>
          <w:color w:val="7F7F7F" w:themeColor="text1" w:themeTint="80"/>
          <w:sz w:val="20"/>
          <w:szCs w:val="20"/>
        </w:rPr>
        <w:t xml:space="preserve"> — React.js, TypeScript</w:t>
      </w:r>
    </w:p>
    <w:p w14:paraId="128FE87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Applied Test-Driven Development (TDD) principles to ensure code quality and reliability, as well as utilized REST API, Framer Motion, React Hook, Styled Components, React Router, Axios, and Asynchronous setState to implement features</w:t>
      </w:r>
    </w:p>
    <w:p w14:paraId="35D54903"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smooth animation using Framer Motion library on sliders, modal windows, logos, and more</w:t>
      </w:r>
    </w:p>
    <w:p w14:paraId="525ECBA2" w14:textId="77777777" w:rsidR="00E45579" w:rsidRPr="00397032" w:rsidRDefault="0007510F">
      <w:pPr>
        <w:pStyle w:val="divdocumentulli"/>
        <w:numPr>
          <w:ilvl w:val="0"/>
          <w:numId w:val="4"/>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Delivered API values to the detail page using React-router-dom's useLocation and useMatch functions, displaying the existing data and the detailed information API on the screen</w:t>
      </w:r>
    </w:p>
    <w:p w14:paraId="63CD69B5" w14:textId="5148F5F7" w:rsidR="00E6287D" w:rsidRPr="00397032" w:rsidRDefault="0007510F" w:rsidP="00E6287D">
      <w:pPr>
        <w:pStyle w:val="divdocumentulli"/>
        <w:numPr>
          <w:ilvl w:val="0"/>
          <w:numId w:val="4"/>
        </w:numPr>
        <w:spacing w:after="240" w:line="300" w:lineRule="atLeast"/>
        <w:ind w:left="460" w:hanging="192"/>
        <w:rPr>
          <w:rStyle w:val="Strong1"/>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a function to recommend a similar movie or TV on the detail screen using similar design components as reuse components in different situations</w:t>
      </w:r>
    </w:p>
    <w:p w14:paraId="1ABB57EE" w14:textId="0D4D2692"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Catch Mind</w:t>
      </w:r>
      <w:r w:rsidRPr="00397032">
        <w:rPr>
          <w:rFonts w:ascii="Century Gothic" w:eastAsia="Century Gothic" w:hAnsi="Century Gothic" w:cs="Century Gothic"/>
          <w:color w:val="7F7F7F" w:themeColor="text1" w:themeTint="80"/>
          <w:sz w:val="20"/>
          <w:szCs w:val="20"/>
        </w:rPr>
        <w:t xml:space="preserve"> — VanillaJS, SCSS, ExpressJS, Socket.IO, Gulp</w:t>
      </w:r>
    </w:p>
    <w:p w14:paraId="2028F438"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features such as chatting board, scoreboard, notification messages, and user identification</w:t>
      </w:r>
    </w:p>
    <w:p w14:paraId="5E2DC901"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real-time drawing game using Vanilla JS, Noje.js, SCSS, ExpressJS, Socket.IO, and Gulp</w:t>
      </w:r>
    </w:p>
    <w:p w14:paraId="1D85223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Socket.IO library for real-time communication between clients and the server</w:t>
      </w:r>
    </w:p>
    <w:p w14:paraId="177DDB84" w14:textId="77777777" w:rsidR="00E45579" w:rsidRPr="00397032" w:rsidRDefault="0007510F">
      <w:pPr>
        <w:pStyle w:val="divdocumentulli"/>
        <w:numPr>
          <w:ilvl w:val="0"/>
          <w:numId w:val="5"/>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Employed Events, Emit Events, and Broadcast Events for dynamic interactions between the players</w:t>
      </w:r>
    </w:p>
    <w:p w14:paraId="525B1A63" w14:textId="77777777" w:rsidR="00E45579" w:rsidRPr="00397032" w:rsidRDefault="0007510F" w:rsidP="00E6287D">
      <w:pPr>
        <w:pStyle w:val="divdocumentulli"/>
        <w:numPr>
          <w:ilvl w:val="0"/>
          <w:numId w:val="5"/>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Canvas API to enable live painting functionality and to draw on a shared canvas in real-time</w:t>
      </w:r>
    </w:p>
    <w:p w14:paraId="0C10341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Drag-n-Drop Trello </w:t>
      </w:r>
      <w:r w:rsidRPr="00397032">
        <w:rPr>
          <w:rFonts w:ascii="Century Gothic" w:eastAsia="Century Gothic" w:hAnsi="Century Gothic" w:cs="Century Gothic"/>
          <w:color w:val="7F7F7F" w:themeColor="text1" w:themeTint="80"/>
          <w:sz w:val="20"/>
          <w:szCs w:val="20"/>
        </w:rPr>
        <w:t>— React.js, TypeScript</w:t>
      </w:r>
    </w:p>
    <w:p w14:paraId="64AB0DF3"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input forms using React Hook Form to receive input values</w:t>
      </w:r>
    </w:p>
    <w:p w14:paraId="11431AF1" w14:textId="77777777" w:rsidR="00E45579" w:rsidRPr="00397032" w:rsidRDefault="0007510F">
      <w:pPr>
        <w:pStyle w:val="divdocumentulli"/>
        <w:numPr>
          <w:ilvl w:val="0"/>
          <w:numId w:val="6"/>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Managed the application status using Recoil's atoms to globally manage the saved message list and application status</w:t>
      </w:r>
    </w:p>
    <w:p w14:paraId="4405F490" w14:textId="22ED2262" w:rsidR="00E6287D" w:rsidRPr="00397032" w:rsidRDefault="0007510F" w:rsidP="00E6287D">
      <w:pPr>
        <w:pStyle w:val="divdocumentulli"/>
        <w:numPr>
          <w:ilvl w:val="0"/>
          <w:numId w:val="6"/>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Beautiful DnD library to implement drag-and-drop function for each board, and changed colors of the board and messages during drag</w:t>
      </w:r>
    </w:p>
    <w:p w14:paraId="39270FEA"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 xml:space="preserve">Momentum </w:t>
      </w:r>
      <w:r w:rsidRPr="00397032">
        <w:rPr>
          <w:rFonts w:ascii="Century Gothic" w:eastAsia="Century Gothic" w:hAnsi="Century Gothic" w:cs="Century Gothic"/>
          <w:color w:val="7F7F7F" w:themeColor="text1" w:themeTint="80"/>
          <w:sz w:val="20"/>
          <w:szCs w:val="20"/>
        </w:rPr>
        <w:t>— JavaScript, AJAX, DOM</w:t>
      </w:r>
    </w:p>
    <w:p w14:paraId="2A9A4DE4"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local storage to save user's name and today's to-do list</w:t>
      </w:r>
    </w:p>
    <w:p w14:paraId="7CAADB0C"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JavaScript's Navigator.geolocation.getCurrentPosition function to obtain API, LAT, and LON and provide the user's city, weather, and temperature from https://openweathermap.org/</w:t>
      </w:r>
    </w:p>
    <w:p w14:paraId="41A2568B" w14:textId="77777777" w:rsidR="00E45579" w:rsidRPr="00397032" w:rsidRDefault="0007510F">
      <w:pPr>
        <w:pStyle w:val="divdocumentulli"/>
        <w:numPr>
          <w:ilvl w:val="0"/>
          <w:numId w:val="7"/>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quote and wallpaper random function using Math.Random function</w:t>
      </w:r>
    </w:p>
    <w:p w14:paraId="7FEA0A42" w14:textId="746987CC" w:rsidR="00E45579" w:rsidRPr="00397032" w:rsidRDefault="0007510F" w:rsidP="00397032">
      <w:pPr>
        <w:pStyle w:val="divdocumentulli"/>
        <w:numPr>
          <w:ilvl w:val="0"/>
          <w:numId w:val="7"/>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Created a stopwatch function with the ability to save and delete the time wrap history and deactivate the start button to prevent time from passing quickly</w:t>
      </w:r>
    </w:p>
    <w:p w14:paraId="509887D4"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lastRenderedPageBreak/>
        <w:t xml:space="preserve">Crypto Tracker </w:t>
      </w:r>
      <w:r w:rsidRPr="00397032">
        <w:rPr>
          <w:rFonts w:ascii="Century Gothic" w:eastAsia="Century Gothic" w:hAnsi="Century Gothic" w:cs="Century Gothic"/>
          <w:color w:val="7F7F7F" w:themeColor="text1" w:themeTint="80"/>
          <w:sz w:val="20"/>
          <w:szCs w:val="20"/>
        </w:rPr>
        <w:t>— React.js, TypeScript</w:t>
      </w:r>
    </w:p>
    <w:p w14:paraId="069FA19E"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React Query to receive data from cryptocurrency APIs and show real-time coin information</w:t>
      </w:r>
    </w:p>
    <w:p w14:paraId="3507D675"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light and dark mode switching using Styled Components and Recoil</w:t>
      </w:r>
    </w:p>
    <w:p w14:paraId="08BB18DB" w14:textId="77777777" w:rsidR="00E45579" w:rsidRPr="00397032" w:rsidRDefault="0007510F">
      <w:pPr>
        <w:pStyle w:val="divdocumentulli"/>
        <w:numPr>
          <w:ilvl w:val="0"/>
          <w:numId w:val="8"/>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Apex Charts to visualize price changes in cryptocurrencies and to show them in charts during infinite scrolling</w:t>
      </w:r>
    </w:p>
    <w:p w14:paraId="0CB52E94" w14:textId="77777777" w:rsidR="00E45579" w:rsidRPr="00397032" w:rsidRDefault="0007510F" w:rsidP="00E6287D">
      <w:pPr>
        <w:pStyle w:val="divdocumentulli"/>
        <w:numPr>
          <w:ilvl w:val="0"/>
          <w:numId w:val="8"/>
        </w:numPr>
        <w:spacing w:after="240"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Imported data from Crypto Price API using React Query</w:t>
      </w:r>
    </w:p>
    <w:p w14:paraId="1DC88CE7" w14:textId="77777777" w:rsidR="00E45579" w:rsidRPr="00397032" w:rsidRDefault="0007510F">
      <w:pPr>
        <w:pStyle w:val="p"/>
        <w:spacing w:line="300" w:lineRule="atLeast"/>
        <w:rPr>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Chat Application</w:t>
      </w:r>
      <w:r w:rsidRPr="00397032">
        <w:rPr>
          <w:rFonts w:ascii="Century Gothic" w:eastAsia="Century Gothic" w:hAnsi="Century Gothic" w:cs="Century Gothic"/>
          <w:color w:val="7F7F7F" w:themeColor="text1" w:themeTint="80"/>
          <w:sz w:val="20"/>
          <w:szCs w:val="20"/>
        </w:rPr>
        <w:t xml:space="preserve"> — Java</w:t>
      </w:r>
    </w:p>
    <w:p w14:paraId="31D2490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Built a Java program using JavaFx, socket programming, and Java I/O for real-time communication between multiple clients and a server</w:t>
      </w:r>
    </w:p>
    <w:p w14:paraId="6B48FDA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Utilized low coupling and high cohesion to ensure that the application is modular, flexible, and easy to maintain</w:t>
      </w:r>
    </w:p>
    <w:p w14:paraId="6A3763D4"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Used inheritance and polymorphism to create dynamic and flexible code</w:t>
      </w:r>
    </w:p>
    <w:p w14:paraId="69FDA18B" w14:textId="77777777" w:rsidR="00E45579" w:rsidRPr="00397032" w:rsidRDefault="0007510F">
      <w:pPr>
        <w:pStyle w:val="divdocumentulli"/>
        <w:numPr>
          <w:ilvl w:val="0"/>
          <w:numId w:val="9"/>
        </w:numPr>
        <w:spacing w:line="300" w:lineRule="atLeast"/>
        <w:ind w:left="460" w:hanging="192"/>
        <w:rPr>
          <w:rFonts w:ascii="Century Gothic" w:eastAsia="Century Gothic" w:hAnsi="Century Gothic" w:cs="Century Gothic"/>
          <w:color w:val="7F7F7F" w:themeColor="text1" w:themeTint="80"/>
          <w:sz w:val="20"/>
          <w:szCs w:val="20"/>
        </w:rPr>
      </w:pPr>
      <w:r w:rsidRPr="00397032">
        <w:rPr>
          <w:rFonts w:ascii="Century Gothic" w:eastAsia="Century Gothic" w:hAnsi="Century Gothic" w:cs="Century Gothic"/>
          <w:color w:val="7F7F7F" w:themeColor="text1" w:themeTint="80"/>
          <w:sz w:val="20"/>
          <w:szCs w:val="20"/>
        </w:rPr>
        <w:t>Implemented exception handling to ensure that the program can handle errors and exceptions gracefully.</w:t>
      </w:r>
    </w:p>
    <w:p w14:paraId="422B300E"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Work Experience</w:t>
      </w:r>
    </w:p>
    <w:p w14:paraId="1574C650" w14:textId="00818BE9" w:rsidR="005B1E44" w:rsidRDefault="005B1E44" w:rsidP="005B1E44">
      <w:pPr>
        <w:pStyle w:val="spanpaddedline"/>
        <w:spacing w:line="300" w:lineRule="atLeast"/>
        <w:rPr>
          <w:rStyle w:val="Strong1"/>
          <w:rFonts w:ascii="Century Gothic" w:eastAsia="Century Gothic" w:hAnsi="Century Gothic" w:cs="Century Gothic"/>
          <w:b/>
          <w:bCs/>
          <w:color w:val="7F7F7F" w:themeColor="text1" w:themeTint="80"/>
          <w:sz w:val="20"/>
          <w:szCs w:val="20"/>
        </w:rPr>
      </w:pPr>
      <w:r>
        <w:rPr>
          <w:rStyle w:val="span"/>
          <w:rFonts w:ascii="Century Gothic" w:eastAsia="Century Gothic" w:hAnsi="Century Gothic" w:cs="Century Gothic"/>
          <w:b/>
          <w:bCs/>
          <w:color w:val="7F7F7F" w:themeColor="text1" w:themeTint="80"/>
          <w:sz w:val="20"/>
          <w:szCs w:val="20"/>
        </w:rPr>
        <w:t>Front-end Developer</w:t>
      </w:r>
      <w:r w:rsidR="00633F5F">
        <w:rPr>
          <w:rStyle w:val="span"/>
          <w:rFonts w:ascii="Century Gothic" w:eastAsia="Century Gothic" w:hAnsi="Century Gothic" w:cs="Century Gothic"/>
          <w:b/>
          <w:bCs/>
          <w:color w:val="7F7F7F" w:themeColor="text1" w:themeTint="80"/>
          <w:sz w:val="20"/>
          <w:szCs w:val="20"/>
        </w:rPr>
        <w:t xml:space="preserve"> (Parttime Intership</w:t>
      </w:r>
      <w:r w:rsidR="007E7495">
        <w:rPr>
          <w:rStyle w:val="span"/>
          <w:rFonts w:ascii="Century Gothic" w:eastAsia="Century Gothic" w:hAnsi="Century Gothic" w:cs="Century Gothic"/>
          <w:b/>
          <w:bCs/>
          <w:color w:val="7F7F7F" w:themeColor="text1" w:themeTint="80"/>
          <w:sz w:val="20"/>
          <w:szCs w:val="20"/>
        </w:rPr>
        <w:t>)</w:t>
      </w:r>
      <w:bookmarkStart w:id="0" w:name="_GoBack"/>
      <w:bookmarkEnd w:id="0"/>
      <w:r>
        <w:rPr>
          <w:rStyle w:val="span"/>
          <w:rFonts w:ascii="Century Gothic" w:eastAsia="Century Gothic" w:hAnsi="Century Gothic" w:cs="Century Gothic"/>
          <w:b/>
          <w:bCs/>
          <w:color w:val="7F7F7F" w:themeColor="text1" w:themeTint="80"/>
          <w:sz w:val="20"/>
          <w:szCs w:val="20"/>
        </w:rPr>
        <w:br/>
      </w:r>
      <w:r>
        <w:rPr>
          <w:rStyle w:val="span"/>
          <w:rFonts w:ascii="Century Gothic" w:eastAsia="Century Gothic" w:hAnsi="Century Gothic" w:cs="Century Gothic"/>
          <w:color w:val="7F7F7F" w:themeColor="text1" w:themeTint="80"/>
          <w:sz w:val="20"/>
          <w:szCs w:val="20"/>
        </w:rPr>
        <w:t>Cube Design &amp; Communication</w:t>
      </w:r>
      <w:r w:rsidRPr="00397032">
        <w:rPr>
          <w:rStyle w:val="span"/>
          <w:rFonts w:ascii="Century Gothic" w:eastAsia="Century Gothic" w:hAnsi="Century Gothic" w:cs="Century Gothic"/>
          <w:color w:val="7F7F7F" w:themeColor="text1" w:themeTint="80"/>
          <w:sz w:val="20"/>
          <w:szCs w:val="20"/>
        </w:rPr>
        <w:t xml:space="preserve">. | </w:t>
      </w:r>
      <w:r>
        <w:rPr>
          <w:rStyle w:val="span"/>
          <w:rFonts w:ascii="Century Gothic" w:eastAsia="Century Gothic" w:hAnsi="Century Gothic" w:cs="Century Gothic"/>
          <w:color w:val="7F7F7F" w:themeColor="text1" w:themeTint="80"/>
          <w:sz w:val="20"/>
          <w:szCs w:val="20"/>
        </w:rPr>
        <w:t>Toronto, Canada</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xml:space="preserve">| </w:t>
      </w:r>
      <w:r>
        <w:rPr>
          <w:rStyle w:val="span"/>
          <w:rFonts w:ascii="Century Gothic" w:eastAsia="Century Gothic" w:hAnsi="Century Gothic" w:cs="Century Gothic"/>
          <w:color w:val="7F7F7F" w:themeColor="text1" w:themeTint="80"/>
          <w:sz w:val="20"/>
          <w:szCs w:val="20"/>
        </w:rPr>
        <w:t>Mar 2023 ~</w:t>
      </w:r>
    </w:p>
    <w:p w14:paraId="3BE8A6B5" w14:textId="77777777" w:rsidR="005B1E44" w:rsidRPr="00397032"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23953">
        <w:rPr>
          <w:rFonts w:ascii="Century Gothic" w:eastAsia="Century Gothic" w:hAnsi="Century Gothic" w:cs="Century Gothic"/>
          <w:color w:val="7F7F7F" w:themeColor="text1" w:themeTint="80"/>
          <w:sz w:val="20"/>
          <w:szCs w:val="20"/>
        </w:rPr>
        <w:t>Collaborate with senior developers to implement new features and maintain existing ones on the company website and various web applications.</w:t>
      </w:r>
    </w:p>
    <w:p w14:paraId="675037B5"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 xml:space="preserve">Write clean, efficient, and well-documented code using </w:t>
      </w:r>
      <w:r>
        <w:rPr>
          <w:rFonts w:ascii="Century Gothic" w:eastAsia="Century Gothic" w:hAnsi="Century Gothic" w:cs="Century Gothic"/>
          <w:color w:val="7F7F7F" w:themeColor="text1" w:themeTint="80"/>
          <w:sz w:val="20"/>
          <w:szCs w:val="20"/>
        </w:rPr>
        <w:t>HTML, CSS, JavaScript and React.</w:t>
      </w:r>
    </w:p>
    <w:p w14:paraId="0B75FF50"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Work closely with designers to ensure that the user interface is visually appealing and user-friendly</w:t>
      </w:r>
      <w:r>
        <w:rPr>
          <w:rFonts w:ascii="Century Gothic" w:eastAsia="Century Gothic" w:hAnsi="Century Gothic" w:cs="Century Gothic"/>
          <w:color w:val="7F7F7F" w:themeColor="text1" w:themeTint="80"/>
          <w:sz w:val="20"/>
          <w:szCs w:val="20"/>
        </w:rPr>
        <w:t>.</w:t>
      </w:r>
    </w:p>
    <w:p w14:paraId="48D04A66" w14:textId="77777777" w:rsidR="005B1E44" w:rsidRPr="00976693" w:rsidRDefault="005B1E44" w:rsidP="005B1E44">
      <w:pPr>
        <w:pStyle w:val="divdocumentulli"/>
        <w:numPr>
          <w:ilvl w:val="0"/>
          <w:numId w:val="5"/>
        </w:numPr>
        <w:spacing w:line="300" w:lineRule="atLeast"/>
        <w:rPr>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Stay up-to-date with emerging trends and technologi</w:t>
      </w:r>
      <w:r>
        <w:rPr>
          <w:rFonts w:ascii="Century Gothic" w:eastAsia="Century Gothic" w:hAnsi="Century Gothic" w:cs="Century Gothic"/>
          <w:color w:val="7F7F7F" w:themeColor="text1" w:themeTint="80"/>
          <w:sz w:val="20"/>
          <w:szCs w:val="20"/>
        </w:rPr>
        <w:t>es in web development and design.</w:t>
      </w:r>
    </w:p>
    <w:p w14:paraId="0BC8125A" w14:textId="6CA694C9" w:rsidR="005B1E44" w:rsidRPr="005B1E44" w:rsidRDefault="005B1E44" w:rsidP="005B1E44">
      <w:pPr>
        <w:pStyle w:val="divdocumentulli"/>
        <w:numPr>
          <w:ilvl w:val="0"/>
          <w:numId w:val="5"/>
        </w:numPr>
        <w:spacing w:after="240" w:line="300" w:lineRule="atLeast"/>
        <w:rPr>
          <w:rStyle w:val="span"/>
          <w:rFonts w:ascii="Century Gothic" w:eastAsia="Century Gothic" w:hAnsi="Century Gothic" w:cs="Century Gothic"/>
          <w:color w:val="7F7F7F" w:themeColor="text1" w:themeTint="80"/>
          <w:sz w:val="20"/>
          <w:szCs w:val="20"/>
        </w:rPr>
      </w:pPr>
      <w:r w:rsidRPr="00976693">
        <w:rPr>
          <w:rFonts w:ascii="Century Gothic" w:eastAsia="Century Gothic" w:hAnsi="Century Gothic" w:cs="Century Gothic"/>
          <w:color w:val="7F7F7F" w:themeColor="text1" w:themeTint="80"/>
          <w:sz w:val="20"/>
          <w:szCs w:val="20"/>
        </w:rPr>
        <w:t>Participate in code reviews to ensure that coding standards are met</w:t>
      </w:r>
      <w:r>
        <w:rPr>
          <w:rFonts w:ascii="Century Gothic" w:eastAsia="Century Gothic" w:hAnsi="Century Gothic" w:cs="Century Gothic"/>
          <w:color w:val="7F7F7F" w:themeColor="text1" w:themeTint="80"/>
          <w:sz w:val="20"/>
          <w:szCs w:val="20"/>
        </w:rPr>
        <w:t>.</w:t>
      </w:r>
    </w:p>
    <w:p w14:paraId="0DDF6BC5" w14:textId="0C9D5B66"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b/>
          <w:bCs/>
          <w:color w:val="7F7F7F" w:themeColor="text1" w:themeTint="80"/>
          <w:sz w:val="20"/>
          <w:szCs w:val="20"/>
        </w:rPr>
        <w:t>Second Deck Officer</w:t>
      </w:r>
      <w:r w:rsidRPr="00397032">
        <w:rPr>
          <w:rStyle w:val="singlecolumnspanpaddedlinenth-child1"/>
          <w:rFonts w:ascii="Century Gothic" w:eastAsia="Century Gothic" w:hAnsi="Century Gothic" w:cs="Century Gothic"/>
          <w:b/>
          <w:bCs/>
          <w:color w:val="7F7F7F" w:themeColor="text1" w:themeTint="80"/>
          <w:sz w:val="20"/>
          <w:szCs w:val="20"/>
        </w:rPr>
        <w:t xml:space="preserve"> </w:t>
      </w:r>
    </w:p>
    <w:p w14:paraId="4F362082" w14:textId="74463A82" w:rsidR="00E45579" w:rsidRPr="00397032" w:rsidRDefault="007E7495">
      <w:pPr>
        <w:pStyle w:val="spanpaddedline"/>
        <w:spacing w:line="300" w:lineRule="atLeast"/>
        <w:rPr>
          <w:rFonts w:ascii="Century Gothic" w:eastAsia="Century Gothic" w:hAnsi="Century Gothic" w:cs="Century Gothic"/>
          <w:color w:val="7F7F7F" w:themeColor="text1" w:themeTint="80"/>
          <w:sz w:val="20"/>
          <w:szCs w:val="20"/>
        </w:rPr>
      </w:pPr>
      <w:r>
        <w:rPr>
          <w:rStyle w:val="span"/>
          <w:rFonts w:ascii="Century Gothic" w:eastAsia="Century Gothic" w:hAnsi="Century Gothic" w:cs="Century Gothic"/>
          <w:color w:val="7F7F7F" w:themeColor="text1" w:themeTint="80"/>
          <w:sz w:val="20"/>
          <w:szCs w:val="20"/>
        </w:rPr>
        <w:t>CK Line Co., Ltd. | Busa</w:t>
      </w:r>
      <w:r w:rsidR="0007510F" w:rsidRPr="00397032">
        <w:rPr>
          <w:rStyle w:val="span"/>
          <w:rFonts w:ascii="Century Gothic" w:eastAsia="Century Gothic" w:hAnsi="Century Gothic" w:cs="Century Gothic"/>
          <w:color w:val="7F7F7F" w:themeColor="text1" w:themeTint="80"/>
          <w:sz w:val="20"/>
          <w:szCs w:val="20"/>
        </w:rPr>
        <w:t>n, South Korea</w:t>
      </w:r>
      <w:r w:rsidR="0007510F" w:rsidRPr="00397032">
        <w:rPr>
          <w:rFonts w:ascii="Century Gothic" w:eastAsia="Century Gothic" w:hAnsi="Century Gothic" w:cs="Century Gothic"/>
          <w:color w:val="7F7F7F" w:themeColor="text1" w:themeTint="80"/>
          <w:sz w:val="20"/>
          <w:szCs w:val="20"/>
        </w:rPr>
        <w:t xml:space="preserve"> </w:t>
      </w:r>
      <w:r w:rsidR="0007510F" w:rsidRPr="00397032">
        <w:rPr>
          <w:rStyle w:val="span"/>
          <w:rFonts w:ascii="Century Gothic" w:eastAsia="Century Gothic" w:hAnsi="Century Gothic" w:cs="Century Gothic"/>
          <w:color w:val="7F7F7F" w:themeColor="text1" w:themeTint="80"/>
          <w:sz w:val="20"/>
          <w:szCs w:val="20"/>
        </w:rPr>
        <w:t>| May 2015-Aug 2018</w:t>
      </w:r>
    </w:p>
    <w:p w14:paraId="6A8A010D"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Collaborated with deck officers and crew members to ensure safe and efficient vessel operation, developing teamwork skills.</w:t>
      </w:r>
    </w:p>
    <w:p w14:paraId="4B574A28"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Managed navigational equipment and resources, demonstrating strong time management and organizational skills.</w:t>
      </w:r>
    </w:p>
    <w:p w14:paraId="6EC4B2BA" w14:textId="77777777" w:rsidR="00E45579" w:rsidRPr="00397032" w:rsidRDefault="0007510F">
      <w:pPr>
        <w:pStyle w:val="divdocumentulli"/>
        <w:numPr>
          <w:ilvl w:val="0"/>
          <w:numId w:val="10"/>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Prioritized efficient operations to ensure vessel deadlines were met, while maintaining strict compliance with international maritime regulations and procedures.</w:t>
      </w:r>
    </w:p>
    <w:p w14:paraId="272A009F" w14:textId="77777777" w:rsidR="00790366" w:rsidRDefault="0007510F" w:rsidP="00790366">
      <w:pPr>
        <w:pStyle w:val="divdocumentulli"/>
        <w:numPr>
          <w:ilvl w:val="0"/>
          <w:numId w:val="10"/>
        </w:numPr>
        <w:spacing w:after="240"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Maintained accurate and detailed records of all operations, including cargo, maintenance, and safety reports, showcasing attention to detail and data management skills.</w:t>
      </w:r>
    </w:p>
    <w:p w14:paraId="03B5D39F"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Education and Training</w:t>
      </w:r>
    </w:p>
    <w:p w14:paraId="718422C5" w14:textId="77777777" w:rsidR="00E45579" w:rsidRPr="00397032" w:rsidRDefault="0007510F">
      <w:pPr>
        <w:pStyle w:val="divdocumentsinglecolumn"/>
        <w:spacing w:line="300" w:lineRule="atLeast"/>
        <w:rPr>
          <w:rFonts w:ascii="Century Gothic" w:eastAsia="Century Gothic" w:hAnsi="Century Gothic" w:cs="Century Gothic"/>
          <w:color w:val="7F7F7F" w:themeColor="text1" w:themeTint="80"/>
          <w:sz w:val="20"/>
          <w:szCs w:val="20"/>
        </w:rPr>
      </w:pPr>
      <w:r w:rsidRPr="00397032">
        <w:rPr>
          <w:rStyle w:val="txtBold"/>
          <w:rFonts w:ascii="Century Gothic" w:eastAsia="Century Gothic" w:hAnsi="Century Gothic" w:cs="Century Gothic"/>
          <w:color w:val="7F7F7F" w:themeColor="text1" w:themeTint="80"/>
          <w:sz w:val="20"/>
          <w:szCs w:val="20"/>
        </w:rPr>
        <w:t>Computer Programming (GPA 3.7)</w:t>
      </w:r>
      <w:r w:rsidRPr="00397032">
        <w:rPr>
          <w:rStyle w:val="singlecolumnspanpaddedlinenth-child1"/>
          <w:rFonts w:ascii="Century Gothic" w:eastAsia="Century Gothic" w:hAnsi="Century Gothic" w:cs="Century Gothic"/>
          <w:color w:val="7F7F7F" w:themeColor="text1" w:themeTint="80"/>
          <w:sz w:val="20"/>
          <w:szCs w:val="20"/>
        </w:rPr>
        <w:t xml:space="preserve"> </w:t>
      </w:r>
    </w:p>
    <w:p w14:paraId="7536DF9E" w14:textId="77777777" w:rsidR="00E45579" w:rsidRPr="00397032" w:rsidRDefault="0007510F">
      <w:pPr>
        <w:pStyle w:val="spanpaddedline"/>
        <w:spacing w:line="300" w:lineRule="atLeast"/>
        <w:rPr>
          <w:rFonts w:ascii="Century Gothic" w:eastAsia="Century Gothic" w:hAnsi="Century Gothic" w:cs="Century Gothic"/>
          <w:color w:val="7F7F7F" w:themeColor="text1" w:themeTint="80"/>
          <w:sz w:val="20"/>
          <w:szCs w:val="20"/>
        </w:rPr>
      </w:pPr>
      <w:r w:rsidRPr="00397032">
        <w:rPr>
          <w:rStyle w:val="span"/>
          <w:rFonts w:ascii="Century Gothic" w:eastAsia="Century Gothic" w:hAnsi="Century Gothic" w:cs="Century Gothic"/>
          <w:color w:val="7F7F7F" w:themeColor="text1" w:themeTint="80"/>
          <w:sz w:val="20"/>
          <w:szCs w:val="20"/>
        </w:rPr>
        <w:t xml:space="preserve">Seneca College | </w:t>
      </w:r>
      <w:r w:rsidRPr="00397032">
        <w:rPr>
          <w:rStyle w:val="educsprtreducsprt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Toronto, ON</w:t>
      </w:r>
      <w:r w:rsidRPr="00397032">
        <w:rPr>
          <w:rFonts w:ascii="Century Gothic" w:eastAsia="Century Gothic" w:hAnsi="Century Gothic" w:cs="Century Gothic"/>
          <w:color w:val="7F7F7F" w:themeColor="text1" w:themeTint="80"/>
          <w:sz w:val="20"/>
          <w:szCs w:val="20"/>
        </w:rPr>
        <w:t xml:space="preserve"> </w:t>
      </w:r>
      <w:r w:rsidRPr="00397032">
        <w:rPr>
          <w:rStyle w:val="span"/>
          <w:rFonts w:ascii="Century Gothic" w:eastAsia="Century Gothic" w:hAnsi="Century Gothic" w:cs="Century Gothic"/>
          <w:color w:val="7F7F7F" w:themeColor="text1" w:themeTint="80"/>
          <w:sz w:val="20"/>
          <w:szCs w:val="20"/>
        </w:rPr>
        <w:t>| December 2021</w:t>
      </w:r>
    </w:p>
    <w:p w14:paraId="552D9A92" w14:textId="77777777" w:rsidR="00E45579" w:rsidRPr="00397032" w:rsidRDefault="0007510F">
      <w:pPr>
        <w:pStyle w:val="divdocumentulli"/>
        <w:numPr>
          <w:ilvl w:val="0"/>
          <w:numId w:val="11"/>
        </w:numPr>
        <w:spacing w:line="300" w:lineRule="atLeast"/>
        <w:ind w:left="460" w:hanging="192"/>
        <w:rPr>
          <w:rStyle w:val="span"/>
          <w:rFonts w:ascii="Century Gothic" w:eastAsia="Century Gothic" w:hAnsi="Century Gothic" w:cs="Century Gothic"/>
          <w:color w:val="7F7F7F" w:themeColor="text1" w:themeTint="80"/>
          <w:sz w:val="20"/>
          <w:szCs w:val="20"/>
        </w:rPr>
      </w:pPr>
      <w:r w:rsidRPr="00397032">
        <w:rPr>
          <w:rStyle w:val="Strong1"/>
          <w:rFonts w:ascii="Century Gothic" w:eastAsia="Century Gothic" w:hAnsi="Century Gothic" w:cs="Century Gothic"/>
          <w:b/>
          <w:bCs/>
          <w:color w:val="7F7F7F" w:themeColor="text1" w:themeTint="80"/>
          <w:sz w:val="20"/>
          <w:szCs w:val="20"/>
        </w:rPr>
        <w:t>Relevant Courses:</w:t>
      </w:r>
      <w:r w:rsidRPr="00397032">
        <w:rPr>
          <w:rStyle w:val="span"/>
          <w:rFonts w:ascii="Century Gothic" w:eastAsia="Century Gothic" w:hAnsi="Century Gothic" w:cs="Century Gothic"/>
          <w:color w:val="7F7F7F" w:themeColor="text1" w:themeTint="80"/>
          <w:sz w:val="20"/>
          <w:szCs w:val="20"/>
        </w:rPr>
        <w:t xml:space="preserve"> Intro into programming using C, Intro UNIX/Linux and Internet, Intro into Database Systems, Object Oriented Programming, Web Programming Principles, Advanced Database Service, Software Analysis and Design I, Web Prog. Tools and Frameworks, Intro to Java C++, Web Program Apps and Services</w:t>
      </w:r>
    </w:p>
    <w:p w14:paraId="518FBBB7" w14:textId="77777777" w:rsidR="00E45579" w:rsidRDefault="0007510F" w:rsidP="00E6287D">
      <w:pPr>
        <w:pStyle w:val="divdocumentdivsectiontitle"/>
        <w:jc w:val="center"/>
        <w:rPr>
          <w:rFonts w:ascii="Century Gothic" w:eastAsia="Century Gothic" w:hAnsi="Century Gothic" w:cs="Century Gothic"/>
          <w:b/>
          <w:bCs/>
          <w:caps/>
        </w:rPr>
      </w:pPr>
      <w:r>
        <w:rPr>
          <w:rFonts w:ascii="Century Gothic" w:eastAsia="Century Gothic" w:hAnsi="Century Gothic" w:cs="Century Gothic"/>
          <w:b/>
          <w:bCs/>
          <w:caps/>
        </w:rPr>
        <w:t>Websites, Portfolios, Profiles</w:t>
      </w:r>
    </w:p>
    <w:p w14:paraId="1D9A4CE3" w14:textId="3D82FB95" w:rsidR="00E45579" w:rsidRPr="005B1E44" w:rsidRDefault="00D659C3" w:rsidP="005B1E44">
      <w:pPr>
        <w:pStyle w:val="divdocumentulli"/>
        <w:numPr>
          <w:ilvl w:val="0"/>
          <w:numId w:val="12"/>
        </w:numPr>
        <w:spacing w:line="300" w:lineRule="atLeast"/>
        <w:ind w:left="460" w:hanging="192"/>
        <w:rPr>
          <w:rFonts w:ascii="Century Gothic" w:eastAsia="Century Gothic" w:hAnsi="Century Gothic" w:cs="Century Gothic"/>
          <w:color w:val="7F7F7F" w:themeColor="text1" w:themeTint="80"/>
          <w:sz w:val="20"/>
          <w:szCs w:val="20"/>
        </w:rPr>
      </w:pPr>
      <w:hyperlink r:id="rId7" w:history="1">
        <w:r w:rsidR="0007510F" w:rsidRPr="00790366">
          <w:rPr>
            <w:rStyle w:val="a3"/>
            <w:rFonts w:ascii="Century Gothic" w:eastAsia="Century Gothic" w:hAnsi="Century Gothic" w:cs="Century Gothic"/>
            <w:sz w:val="20"/>
            <w:szCs w:val="20"/>
          </w:rPr>
          <w:t>github.com/lukeheo8592</w:t>
        </w:r>
      </w:hyperlink>
      <w:r w:rsidR="0007510F" w:rsidRPr="00397032">
        <w:rPr>
          <w:rStyle w:val="span"/>
          <w:rFonts w:ascii="Century Gothic" w:eastAsia="Century Gothic" w:hAnsi="Century Gothic" w:cs="Century Gothic"/>
          <w:color w:val="7F7F7F" w:themeColor="text1" w:themeTint="80"/>
          <w:sz w:val="20"/>
          <w:szCs w:val="20"/>
        </w:rPr>
        <w:t xml:space="preserve"> </w:t>
      </w:r>
      <w:r w:rsidR="00923953">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r w:rsidR="00923953" w:rsidRPr="005B1E44">
        <w:rPr>
          <w:rStyle w:val="span"/>
          <w:rFonts w:ascii="Century Gothic" w:eastAsia="Century Gothic" w:hAnsi="Century Gothic" w:cs="Century Gothic"/>
          <w:color w:val="7F7F7F" w:themeColor="text1" w:themeTint="80"/>
          <w:sz w:val="20"/>
          <w:szCs w:val="20"/>
        </w:rPr>
        <w:t xml:space="preserve">          </w:t>
      </w:r>
      <w:r w:rsidR="005B1E44">
        <w:rPr>
          <w:rStyle w:val="span"/>
          <w:rFonts w:ascii="Century Gothic" w:eastAsia="Century Gothic" w:hAnsi="Century Gothic" w:cs="Century Gothic"/>
          <w:color w:val="7F7F7F" w:themeColor="text1" w:themeTint="80"/>
          <w:sz w:val="20"/>
          <w:szCs w:val="20"/>
        </w:rPr>
        <w:t xml:space="preserve">              </w:t>
      </w:r>
      <w:hyperlink r:id="rId8" w:history="1">
        <w:r w:rsidR="00790366" w:rsidRPr="005B1E44">
          <w:rPr>
            <w:rStyle w:val="a3"/>
            <w:rFonts w:ascii="Century Gothic" w:eastAsia="Century Gothic" w:hAnsi="Century Gothic" w:cs="Century Gothic"/>
            <w:sz w:val="20"/>
            <w:szCs w:val="20"/>
          </w:rPr>
          <w:t>portfolio website</w:t>
        </w:r>
      </w:hyperlink>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color w:val="7F7F7F" w:themeColor="text1" w:themeTint="80"/>
          <w:sz w:val="20"/>
          <w:szCs w:val="20"/>
        </w:rPr>
        <w:t xml:space="preserve"> </w:t>
      </w:r>
      <w:r w:rsidR="00923953" w:rsidRPr="005B1E44">
        <w:rPr>
          <w:rFonts w:ascii="Century Gothic" w:eastAsia="Century Gothic" w:hAnsi="Century Gothic" w:cs="Century Gothic" w:hint="eastAsia"/>
          <w:color w:val="7F7F7F" w:themeColor="text1" w:themeTint="80"/>
          <w:sz w:val="20"/>
          <w:szCs w:val="20"/>
        </w:rPr>
        <w:t xml:space="preserve">      </w:t>
      </w:r>
      <w:r w:rsidR="005B1E44">
        <w:rPr>
          <w:rFonts w:ascii="Century Gothic" w:eastAsia="Century Gothic" w:hAnsi="Century Gothic" w:cs="Century Gothic" w:hint="eastAsia"/>
          <w:color w:val="7F7F7F" w:themeColor="text1" w:themeTint="80"/>
          <w:sz w:val="20"/>
          <w:szCs w:val="20"/>
        </w:rPr>
        <w:t xml:space="preserve">   </w:t>
      </w:r>
      <w:hyperlink r:id="rId9" w:history="1">
        <w:r w:rsidR="0007510F" w:rsidRPr="005B1E44">
          <w:rPr>
            <w:rStyle w:val="a3"/>
            <w:rFonts w:ascii="Century Gothic" w:eastAsia="Century Gothic" w:hAnsi="Century Gothic" w:cs="Century Gothic"/>
            <w:sz w:val="20"/>
            <w:szCs w:val="20"/>
          </w:rPr>
          <w:t>linkedin.com/in/lukeheo</w:t>
        </w:r>
      </w:hyperlink>
      <w:r w:rsidR="0007510F" w:rsidRPr="005B1E44">
        <w:rPr>
          <w:rStyle w:val="span"/>
          <w:rFonts w:ascii="Century Gothic" w:eastAsia="Century Gothic" w:hAnsi="Century Gothic" w:cs="Century Gothic"/>
          <w:color w:val="7F7F7F" w:themeColor="text1" w:themeTint="80"/>
          <w:sz w:val="20"/>
          <w:szCs w:val="20"/>
        </w:rPr>
        <w:t xml:space="preserve"> </w:t>
      </w:r>
    </w:p>
    <w:sectPr w:rsidR="00E45579" w:rsidRPr="005B1E44">
      <w:pgSz w:w="12240" w:h="15840"/>
      <w:pgMar w:top="740" w:right="740" w:bottom="740" w:left="7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4F1BC" w14:textId="77777777" w:rsidR="00D659C3" w:rsidRDefault="00D659C3" w:rsidP="007E7495">
      <w:pPr>
        <w:spacing w:line="240" w:lineRule="auto"/>
      </w:pPr>
      <w:r>
        <w:separator/>
      </w:r>
    </w:p>
  </w:endnote>
  <w:endnote w:type="continuationSeparator" w:id="0">
    <w:p w14:paraId="5E589DAA" w14:textId="77777777" w:rsidR="00D659C3" w:rsidRDefault="00D659C3" w:rsidP="007E7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embedRegular r:id="rId1" w:fontKey="{9DF526CE-3920-4160-8CE9-1C32B645E2CE}"/>
    <w:embedBold r:id="rId2" w:fontKey="{D4654CC9-9EBF-4790-A973-9077CA4179D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7D59E" w14:textId="77777777" w:rsidR="00D659C3" w:rsidRDefault="00D659C3" w:rsidP="007E7495">
      <w:pPr>
        <w:spacing w:line="240" w:lineRule="auto"/>
      </w:pPr>
      <w:r>
        <w:separator/>
      </w:r>
    </w:p>
  </w:footnote>
  <w:footnote w:type="continuationSeparator" w:id="0">
    <w:p w14:paraId="6A5D91DC" w14:textId="77777777" w:rsidR="00D659C3" w:rsidRDefault="00D659C3" w:rsidP="007E74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90891E4">
      <w:start w:val="1"/>
      <w:numFmt w:val="bullet"/>
      <w:lvlText w:val=""/>
      <w:lvlJc w:val="left"/>
      <w:pPr>
        <w:ind w:left="720" w:hanging="360"/>
      </w:pPr>
      <w:rPr>
        <w:rFonts w:ascii="Symbol" w:hAnsi="Symbol"/>
      </w:rPr>
    </w:lvl>
    <w:lvl w:ilvl="1" w:tplc="728CDB3E">
      <w:start w:val="1"/>
      <w:numFmt w:val="bullet"/>
      <w:lvlText w:val="o"/>
      <w:lvlJc w:val="left"/>
      <w:pPr>
        <w:tabs>
          <w:tab w:val="num" w:pos="1440"/>
        </w:tabs>
        <w:ind w:left="1440" w:hanging="360"/>
      </w:pPr>
      <w:rPr>
        <w:rFonts w:ascii="Courier New" w:hAnsi="Courier New"/>
      </w:rPr>
    </w:lvl>
    <w:lvl w:ilvl="2" w:tplc="61F2FBCA">
      <w:start w:val="1"/>
      <w:numFmt w:val="bullet"/>
      <w:lvlText w:val=""/>
      <w:lvlJc w:val="left"/>
      <w:pPr>
        <w:tabs>
          <w:tab w:val="num" w:pos="2160"/>
        </w:tabs>
        <w:ind w:left="2160" w:hanging="360"/>
      </w:pPr>
      <w:rPr>
        <w:rFonts w:ascii="Wingdings" w:hAnsi="Wingdings"/>
      </w:rPr>
    </w:lvl>
    <w:lvl w:ilvl="3" w:tplc="F774AEE2">
      <w:start w:val="1"/>
      <w:numFmt w:val="bullet"/>
      <w:lvlText w:val=""/>
      <w:lvlJc w:val="left"/>
      <w:pPr>
        <w:tabs>
          <w:tab w:val="num" w:pos="2880"/>
        </w:tabs>
        <w:ind w:left="2880" w:hanging="360"/>
      </w:pPr>
      <w:rPr>
        <w:rFonts w:ascii="Symbol" w:hAnsi="Symbol"/>
      </w:rPr>
    </w:lvl>
    <w:lvl w:ilvl="4" w:tplc="90D00606">
      <w:start w:val="1"/>
      <w:numFmt w:val="bullet"/>
      <w:lvlText w:val="o"/>
      <w:lvlJc w:val="left"/>
      <w:pPr>
        <w:tabs>
          <w:tab w:val="num" w:pos="3600"/>
        </w:tabs>
        <w:ind w:left="3600" w:hanging="360"/>
      </w:pPr>
      <w:rPr>
        <w:rFonts w:ascii="Courier New" w:hAnsi="Courier New"/>
      </w:rPr>
    </w:lvl>
    <w:lvl w:ilvl="5" w:tplc="7DA2488C">
      <w:start w:val="1"/>
      <w:numFmt w:val="bullet"/>
      <w:lvlText w:val=""/>
      <w:lvlJc w:val="left"/>
      <w:pPr>
        <w:tabs>
          <w:tab w:val="num" w:pos="4320"/>
        </w:tabs>
        <w:ind w:left="4320" w:hanging="360"/>
      </w:pPr>
      <w:rPr>
        <w:rFonts w:ascii="Wingdings" w:hAnsi="Wingdings"/>
      </w:rPr>
    </w:lvl>
    <w:lvl w:ilvl="6" w:tplc="8CF2BD60">
      <w:start w:val="1"/>
      <w:numFmt w:val="bullet"/>
      <w:lvlText w:val=""/>
      <w:lvlJc w:val="left"/>
      <w:pPr>
        <w:tabs>
          <w:tab w:val="num" w:pos="5040"/>
        </w:tabs>
        <w:ind w:left="5040" w:hanging="360"/>
      </w:pPr>
      <w:rPr>
        <w:rFonts w:ascii="Symbol" w:hAnsi="Symbol"/>
      </w:rPr>
    </w:lvl>
    <w:lvl w:ilvl="7" w:tplc="996A1EFA">
      <w:start w:val="1"/>
      <w:numFmt w:val="bullet"/>
      <w:lvlText w:val="o"/>
      <w:lvlJc w:val="left"/>
      <w:pPr>
        <w:tabs>
          <w:tab w:val="num" w:pos="5760"/>
        </w:tabs>
        <w:ind w:left="5760" w:hanging="360"/>
      </w:pPr>
      <w:rPr>
        <w:rFonts w:ascii="Courier New" w:hAnsi="Courier New"/>
      </w:rPr>
    </w:lvl>
    <w:lvl w:ilvl="8" w:tplc="E72636A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7EE5970">
      <w:start w:val="1"/>
      <w:numFmt w:val="bullet"/>
      <w:lvlText w:val=""/>
      <w:lvlJc w:val="left"/>
      <w:pPr>
        <w:ind w:left="720" w:hanging="360"/>
      </w:pPr>
      <w:rPr>
        <w:rFonts w:ascii="Symbol" w:hAnsi="Symbol"/>
      </w:rPr>
    </w:lvl>
    <w:lvl w:ilvl="1" w:tplc="8CAC377A">
      <w:start w:val="1"/>
      <w:numFmt w:val="bullet"/>
      <w:lvlText w:val="o"/>
      <w:lvlJc w:val="left"/>
      <w:pPr>
        <w:tabs>
          <w:tab w:val="num" w:pos="1440"/>
        </w:tabs>
        <w:ind w:left="1440" w:hanging="360"/>
      </w:pPr>
      <w:rPr>
        <w:rFonts w:ascii="Courier New" w:hAnsi="Courier New"/>
      </w:rPr>
    </w:lvl>
    <w:lvl w:ilvl="2" w:tplc="8D16E99A">
      <w:start w:val="1"/>
      <w:numFmt w:val="bullet"/>
      <w:lvlText w:val=""/>
      <w:lvlJc w:val="left"/>
      <w:pPr>
        <w:tabs>
          <w:tab w:val="num" w:pos="2160"/>
        </w:tabs>
        <w:ind w:left="2160" w:hanging="360"/>
      </w:pPr>
      <w:rPr>
        <w:rFonts w:ascii="Wingdings" w:hAnsi="Wingdings"/>
      </w:rPr>
    </w:lvl>
    <w:lvl w:ilvl="3" w:tplc="744035B8">
      <w:start w:val="1"/>
      <w:numFmt w:val="bullet"/>
      <w:lvlText w:val=""/>
      <w:lvlJc w:val="left"/>
      <w:pPr>
        <w:tabs>
          <w:tab w:val="num" w:pos="2880"/>
        </w:tabs>
        <w:ind w:left="2880" w:hanging="360"/>
      </w:pPr>
      <w:rPr>
        <w:rFonts w:ascii="Symbol" w:hAnsi="Symbol"/>
      </w:rPr>
    </w:lvl>
    <w:lvl w:ilvl="4" w:tplc="5EB603B8">
      <w:start w:val="1"/>
      <w:numFmt w:val="bullet"/>
      <w:lvlText w:val="o"/>
      <w:lvlJc w:val="left"/>
      <w:pPr>
        <w:tabs>
          <w:tab w:val="num" w:pos="3600"/>
        </w:tabs>
        <w:ind w:left="3600" w:hanging="360"/>
      </w:pPr>
      <w:rPr>
        <w:rFonts w:ascii="Courier New" w:hAnsi="Courier New"/>
      </w:rPr>
    </w:lvl>
    <w:lvl w:ilvl="5" w:tplc="192035CC">
      <w:start w:val="1"/>
      <w:numFmt w:val="bullet"/>
      <w:lvlText w:val=""/>
      <w:lvlJc w:val="left"/>
      <w:pPr>
        <w:tabs>
          <w:tab w:val="num" w:pos="4320"/>
        </w:tabs>
        <w:ind w:left="4320" w:hanging="360"/>
      </w:pPr>
      <w:rPr>
        <w:rFonts w:ascii="Wingdings" w:hAnsi="Wingdings"/>
      </w:rPr>
    </w:lvl>
    <w:lvl w:ilvl="6" w:tplc="2DF8F9D0">
      <w:start w:val="1"/>
      <w:numFmt w:val="bullet"/>
      <w:lvlText w:val=""/>
      <w:lvlJc w:val="left"/>
      <w:pPr>
        <w:tabs>
          <w:tab w:val="num" w:pos="5040"/>
        </w:tabs>
        <w:ind w:left="5040" w:hanging="360"/>
      </w:pPr>
      <w:rPr>
        <w:rFonts w:ascii="Symbol" w:hAnsi="Symbol"/>
      </w:rPr>
    </w:lvl>
    <w:lvl w:ilvl="7" w:tplc="491E582E">
      <w:start w:val="1"/>
      <w:numFmt w:val="bullet"/>
      <w:lvlText w:val="o"/>
      <w:lvlJc w:val="left"/>
      <w:pPr>
        <w:tabs>
          <w:tab w:val="num" w:pos="5760"/>
        </w:tabs>
        <w:ind w:left="5760" w:hanging="360"/>
      </w:pPr>
      <w:rPr>
        <w:rFonts w:ascii="Courier New" w:hAnsi="Courier New"/>
      </w:rPr>
    </w:lvl>
    <w:lvl w:ilvl="8" w:tplc="3C40DF3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8286B4FE">
      <w:start w:val="1"/>
      <w:numFmt w:val="bullet"/>
      <w:lvlText w:val=""/>
      <w:lvlJc w:val="left"/>
      <w:pPr>
        <w:ind w:left="720" w:hanging="360"/>
      </w:pPr>
      <w:rPr>
        <w:rFonts w:ascii="Symbol" w:hAnsi="Symbol"/>
      </w:rPr>
    </w:lvl>
    <w:lvl w:ilvl="1" w:tplc="EFF42440">
      <w:start w:val="1"/>
      <w:numFmt w:val="bullet"/>
      <w:lvlText w:val="o"/>
      <w:lvlJc w:val="left"/>
      <w:pPr>
        <w:tabs>
          <w:tab w:val="num" w:pos="1440"/>
        </w:tabs>
        <w:ind w:left="1440" w:hanging="360"/>
      </w:pPr>
      <w:rPr>
        <w:rFonts w:ascii="Courier New" w:hAnsi="Courier New"/>
      </w:rPr>
    </w:lvl>
    <w:lvl w:ilvl="2" w:tplc="1D663F22">
      <w:start w:val="1"/>
      <w:numFmt w:val="bullet"/>
      <w:lvlText w:val=""/>
      <w:lvlJc w:val="left"/>
      <w:pPr>
        <w:tabs>
          <w:tab w:val="num" w:pos="2160"/>
        </w:tabs>
        <w:ind w:left="2160" w:hanging="360"/>
      </w:pPr>
      <w:rPr>
        <w:rFonts w:ascii="Wingdings" w:hAnsi="Wingdings"/>
      </w:rPr>
    </w:lvl>
    <w:lvl w:ilvl="3" w:tplc="74A8F24C">
      <w:start w:val="1"/>
      <w:numFmt w:val="bullet"/>
      <w:lvlText w:val=""/>
      <w:lvlJc w:val="left"/>
      <w:pPr>
        <w:tabs>
          <w:tab w:val="num" w:pos="2880"/>
        </w:tabs>
        <w:ind w:left="2880" w:hanging="360"/>
      </w:pPr>
      <w:rPr>
        <w:rFonts w:ascii="Symbol" w:hAnsi="Symbol"/>
      </w:rPr>
    </w:lvl>
    <w:lvl w:ilvl="4" w:tplc="F2345FF0">
      <w:start w:val="1"/>
      <w:numFmt w:val="bullet"/>
      <w:lvlText w:val="o"/>
      <w:lvlJc w:val="left"/>
      <w:pPr>
        <w:tabs>
          <w:tab w:val="num" w:pos="3600"/>
        </w:tabs>
        <w:ind w:left="3600" w:hanging="360"/>
      </w:pPr>
      <w:rPr>
        <w:rFonts w:ascii="Courier New" w:hAnsi="Courier New"/>
      </w:rPr>
    </w:lvl>
    <w:lvl w:ilvl="5" w:tplc="0EB22426">
      <w:start w:val="1"/>
      <w:numFmt w:val="bullet"/>
      <w:lvlText w:val=""/>
      <w:lvlJc w:val="left"/>
      <w:pPr>
        <w:tabs>
          <w:tab w:val="num" w:pos="4320"/>
        </w:tabs>
        <w:ind w:left="4320" w:hanging="360"/>
      </w:pPr>
      <w:rPr>
        <w:rFonts w:ascii="Wingdings" w:hAnsi="Wingdings"/>
      </w:rPr>
    </w:lvl>
    <w:lvl w:ilvl="6" w:tplc="32566E68">
      <w:start w:val="1"/>
      <w:numFmt w:val="bullet"/>
      <w:lvlText w:val=""/>
      <w:lvlJc w:val="left"/>
      <w:pPr>
        <w:tabs>
          <w:tab w:val="num" w:pos="5040"/>
        </w:tabs>
        <w:ind w:left="5040" w:hanging="360"/>
      </w:pPr>
      <w:rPr>
        <w:rFonts w:ascii="Symbol" w:hAnsi="Symbol"/>
      </w:rPr>
    </w:lvl>
    <w:lvl w:ilvl="7" w:tplc="2C1CAA3C">
      <w:start w:val="1"/>
      <w:numFmt w:val="bullet"/>
      <w:lvlText w:val="o"/>
      <w:lvlJc w:val="left"/>
      <w:pPr>
        <w:tabs>
          <w:tab w:val="num" w:pos="5760"/>
        </w:tabs>
        <w:ind w:left="5760" w:hanging="360"/>
      </w:pPr>
      <w:rPr>
        <w:rFonts w:ascii="Courier New" w:hAnsi="Courier New"/>
      </w:rPr>
    </w:lvl>
    <w:lvl w:ilvl="8" w:tplc="507AAE0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30C7D5C">
      <w:start w:val="1"/>
      <w:numFmt w:val="bullet"/>
      <w:lvlText w:val=""/>
      <w:lvlJc w:val="left"/>
      <w:pPr>
        <w:ind w:left="720" w:hanging="360"/>
      </w:pPr>
      <w:rPr>
        <w:rFonts w:ascii="Symbol" w:hAnsi="Symbol"/>
      </w:rPr>
    </w:lvl>
    <w:lvl w:ilvl="1" w:tplc="9008EF5C">
      <w:start w:val="1"/>
      <w:numFmt w:val="bullet"/>
      <w:lvlText w:val="o"/>
      <w:lvlJc w:val="left"/>
      <w:pPr>
        <w:tabs>
          <w:tab w:val="num" w:pos="1440"/>
        </w:tabs>
        <w:ind w:left="1440" w:hanging="360"/>
      </w:pPr>
      <w:rPr>
        <w:rFonts w:ascii="Courier New" w:hAnsi="Courier New"/>
      </w:rPr>
    </w:lvl>
    <w:lvl w:ilvl="2" w:tplc="34DC3A66">
      <w:start w:val="1"/>
      <w:numFmt w:val="bullet"/>
      <w:lvlText w:val=""/>
      <w:lvlJc w:val="left"/>
      <w:pPr>
        <w:tabs>
          <w:tab w:val="num" w:pos="2160"/>
        </w:tabs>
        <w:ind w:left="2160" w:hanging="360"/>
      </w:pPr>
      <w:rPr>
        <w:rFonts w:ascii="Wingdings" w:hAnsi="Wingdings"/>
      </w:rPr>
    </w:lvl>
    <w:lvl w:ilvl="3" w:tplc="BF52399E">
      <w:start w:val="1"/>
      <w:numFmt w:val="bullet"/>
      <w:lvlText w:val=""/>
      <w:lvlJc w:val="left"/>
      <w:pPr>
        <w:tabs>
          <w:tab w:val="num" w:pos="2880"/>
        </w:tabs>
        <w:ind w:left="2880" w:hanging="360"/>
      </w:pPr>
      <w:rPr>
        <w:rFonts w:ascii="Symbol" w:hAnsi="Symbol"/>
      </w:rPr>
    </w:lvl>
    <w:lvl w:ilvl="4" w:tplc="DC0C407E">
      <w:start w:val="1"/>
      <w:numFmt w:val="bullet"/>
      <w:lvlText w:val="o"/>
      <w:lvlJc w:val="left"/>
      <w:pPr>
        <w:tabs>
          <w:tab w:val="num" w:pos="3600"/>
        </w:tabs>
        <w:ind w:left="3600" w:hanging="360"/>
      </w:pPr>
      <w:rPr>
        <w:rFonts w:ascii="Courier New" w:hAnsi="Courier New"/>
      </w:rPr>
    </w:lvl>
    <w:lvl w:ilvl="5" w:tplc="8C926470">
      <w:start w:val="1"/>
      <w:numFmt w:val="bullet"/>
      <w:lvlText w:val=""/>
      <w:lvlJc w:val="left"/>
      <w:pPr>
        <w:tabs>
          <w:tab w:val="num" w:pos="4320"/>
        </w:tabs>
        <w:ind w:left="4320" w:hanging="360"/>
      </w:pPr>
      <w:rPr>
        <w:rFonts w:ascii="Wingdings" w:hAnsi="Wingdings"/>
      </w:rPr>
    </w:lvl>
    <w:lvl w:ilvl="6" w:tplc="8A765B76">
      <w:start w:val="1"/>
      <w:numFmt w:val="bullet"/>
      <w:lvlText w:val=""/>
      <w:lvlJc w:val="left"/>
      <w:pPr>
        <w:tabs>
          <w:tab w:val="num" w:pos="5040"/>
        </w:tabs>
        <w:ind w:left="5040" w:hanging="360"/>
      </w:pPr>
      <w:rPr>
        <w:rFonts w:ascii="Symbol" w:hAnsi="Symbol"/>
      </w:rPr>
    </w:lvl>
    <w:lvl w:ilvl="7" w:tplc="1BD2C66A">
      <w:start w:val="1"/>
      <w:numFmt w:val="bullet"/>
      <w:lvlText w:val="o"/>
      <w:lvlJc w:val="left"/>
      <w:pPr>
        <w:tabs>
          <w:tab w:val="num" w:pos="5760"/>
        </w:tabs>
        <w:ind w:left="5760" w:hanging="360"/>
      </w:pPr>
      <w:rPr>
        <w:rFonts w:ascii="Courier New" w:hAnsi="Courier New"/>
      </w:rPr>
    </w:lvl>
    <w:lvl w:ilvl="8" w:tplc="8690EA0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0D6922C">
      <w:start w:val="1"/>
      <w:numFmt w:val="bullet"/>
      <w:lvlText w:val=""/>
      <w:lvlJc w:val="left"/>
      <w:pPr>
        <w:ind w:left="720" w:hanging="360"/>
      </w:pPr>
      <w:rPr>
        <w:rFonts w:ascii="Symbol" w:hAnsi="Symbol"/>
      </w:rPr>
    </w:lvl>
    <w:lvl w:ilvl="1" w:tplc="1B8E64C8">
      <w:start w:val="1"/>
      <w:numFmt w:val="bullet"/>
      <w:lvlText w:val="o"/>
      <w:lvlJc w:val="left"/>
      <w:pPr>
        <w:tabs>
          <w:tab w:val="num" w:pos="1440"/>
        </w:tabs>
        <w:ind w:left="1440" w:hanging="360"/>
      </w:pPr>
      <w:rPr>
        <w:rFonts w:ascii="Courier New" w:hAnsi="Courier New"/>
      </w:rPr>
    </w:lvl>
    <w:lvl w:ilvl="2" w:tplc="A9220278">
      <w:start w:val="1"/>
      <w:numFmt w:val="bullet"/>
      <w:lvlText w:val=""/>
      <w:lvlJc w:val="left"/>
      <w:pPr>
        <w:tabs>
          <w:tab w:val="num" w:pos="2160"/>
        </w:tabs>
        <w:ind w:left="2160" w:hanging="360"/>
      </w:pPr>
      <w:rPr>
        <w:rFonts w:ascii="Wingdings" w:hAnsi="Wingdings"/>
      </w:rPr>
    </w:lvl>
    <w:lvl w:ilvl="3" w:tplc="1B5C0DBC">
      <w:start w:val="1"/>
      <w:numFmt w:val="bullet"/>
      <w:lvlText w:val=""/>
      <w:lvlJc w:val="left"/>
      <w:pPr>
        <w:tabs>
          <w:tab w:val="num" w:pos="2880"/>
        </w:tabs>
        <w:ind w:left="2880" w:hanging="360"/>
      </w:pPr>
      <w:rPr>
        <w:rFonts w:ascii="Symbol" w:hAnsi="Symbol"/>
      </w:rPr>
    </w:lvl>
    <w:lvl w:ilvl="4" w:tplc="432C4A4A">
      <w:start w:val="1"/>
      <w:numFmt w:val="bullet"/>
      <w:lvlText w:val="o"/>
      <w:lvlJc w:val="left"/>
      <w:pPr>
        <w:tabs>
          <w:tab w:val="num" w:pos="3600"/>
        </w:tabs>
        <w:ind w:left="3600" w:hanging="360"/>
      </w:pPr>
      <w:rPr>
        <w:rFonts w:ascii="Courier New" w:hAnsi="Courier New"/>
      </w:rPr>
    </w:lvl>
    <w:lvl w:ilvl="5" w:tplc="4F4CAD44">
      <w:start w:val="1"/>
      <w:numFmt w:val="bullet"/>
      <w:lvlText w:val=""/>
      <w:lvlJc w:val="left"/>
      <w:pPr>
        <w:tabs>
          <w:tab w:val="num" w:pos="4320"/>
        </w:tabs>
        <w:ind w:left="4320" w:hanging="360"/>
      </w:pPr>
      <w:rPr>
        <w:rFonts w:ascii="Wingdings" w:hAnsi="Wingdings"/>
      </w:rPr>
    </w:lvl>
    <w:lvl w:ilvl="6" w:tplc="BF4661D8">
      <w:start w:val="1"/>
      <w:numFmt w:val="bullet"/>
      <w:lvlText w:val=""/>
      <w:lvlJc w:val="left"/>
      <w:pPr>
        <w:tabs>
          <w:tab w:val="num" w:pos="5040"/>
        </w:tabs>
        <w:ind w:left="5040" w:hanging="360"/>
      </w:pPr>
      <w:rPr>
        <w:rFonts w:ascii="Symbol" w:hAnsi="Symbol"/>
      </w:rPr>
    </w:lvl>
    <w:lvl w:ilvl="7" w:tplc="0C5EC0D2">
      <w:start w:val="1"/>
      <w:numFmt w:val="bullet"/>
      <w:lvlText w:val="o"/>
      <w:lvlJc w:val="left"/>
      <w:pPr>
        <w:tabs>
          <w:tab w:val="num" w:pos="5760"/>
        </w:tabs>
        <w:ind w:left="5760" w:hanging="360"/>
      </w:pPr>
      <w:rPr>
        <w:rFonts w:ascii="Courier New" w:hAnsi="Courier New"/>
      </w:rPr>
    </w:lvl>
    <w:lvl w:ilvl="8" w:tplc="B8C0252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5188368">
      <w:start w:val="1"/>
      <w:numFmt w:val="bullet"/>
      <w:lvlText w:val=""/>
      <w:lvlJc w:val="left"/>
      <w:pPr>
        <w:ind w:left="720" w:hanging="360"/>
      </w:pPr>
      <w:rPr>
        <w:rFonts w:ascii="Symbol" w:hAnsi="Symbol"/>
      </w:rPr>
    </w:lvl>
    <w:lvl w:ilvl="1" w:tplc="B4C0D792">
      <w:start w:val="1"/>
      <w:numFmt w:val="bullet"/>
      <w:lvlText w:val="o"/>
      <w:lvlJc w:val="left"/>
      <w:pPr>
        <w:tabs>
          <w:tab w:val="num" w:pos="1440"/>
        </w:tabs>
        <w:ind w:left="1440" w:hanging="360"/>
      </w:pPr>
      <w:rPr>
        <w:rFonts w:ascii="Courier New" w:hAnsi="Courier New"/>
      </w:rPr>
    </w:lvl>
    <w:lvl w:ilvl="2" w:tplc="B5AE8716">
      <w:start w:val="1"/>
      <w:numFmt w:val="bullet"/>
      <w:lvlText w:val=""/>
      <w:lvlJc w:val="left"/>
      <w:pPr>
        <w:tabs>
          <w:tab w:val="num" w:pos="2160"/>
        </w:tabs>
        <w:ind w:left="2160" w:hanging="360"/>
      </w:pPr>
      <w:rPr>
        <w:rFonts w:ascii="Wingdings" w:hAnsi="Wingdings"/>
      </w:rPr>
    </w:lvl>
    <w:lvl w:ilvl="3" w:tplc="FE18AA62">
      <w:start w:val="1"/>
      <w:numFmt w:val="bullet"/>
      <w:lvlText w:val=""/>
      <w:lvlJc w:val="left"/>
      <w:pPr>
        <w:tabs>
          <w:tab w:val="num" w:pos="2880"/>
        </w:tabs>
        <w:ind w:left="2880" w:hanging="360"/>
      </w:pPr>
      <w:rPr>
        <w:rFonts w:ascii="Symbol" w:hAnsi="Symbol"/>
      </w:rPr>
    </w:lvl>
    <w:lvl w:ilvl="4" w:tplc="E7263162">
      <w:start w:val="1"/>
      <w:numFmt w:val="bullet"/>
      <w:lvlText w:val="o"/>
      <w:lvlJc w:val="left"/>
      <w:pPr>
        <w:tabs>
          <w:tab w:val="num" w:pos="3600"/>
        </w:tabs>
        <w:ind w:left="3600" w:hanging="360"/>
      </w:pPr>
      <w:rPr>
        <w:rFonts w:ascii="Courier New" w:hAnsi="Courier New"/>
      </w:rPr>
    </w:lvl>
    <w:lvl w:ilvl="5" w:tplc="E6D40434">
      <w:start w:val="1"/>
      <w:numFmt w:val="bullet"/>
      <w:lvlText w:val=""/>
      <w:lvlJc w:val="left"/>
      <w:pPr>
        <w:tabs>
          <w:tab w:val="num" w:pos="4320"/>
        </w:tabs>
        <w:ind w:left="4320" w:hanging="360"/>
      </w:pPr>
      <w:rPr>
        <w:rFonts w:ascii="Wingdings" w:hAnsi="Wingdings"/>
      </w:rPr>
    </w:lvl>
    <w:lvl w:ilvl="6" w:tplc="9B988AC0">
      <w:start w:val="1"/>
      <w:numFmt w:val="bullet"/>
      <w:lvlText w:val=""/>
      <w:lvlJc w:val="left"/>
      <w:pPr>
        <w:tabs>
          <w:tab w:val="num" w:pos="5040"/>
        </w:tabs>
        <w:ind w:left="5040" w:hanging="360"/>
      </w:pPr>
      <w:rPr>
        <w:rFonts w:ascii="Symbol" w:hAnsi="Symbol"/>
      </w:rPr>
    </w:lvl>
    <w:lvl w:ilvl="7" w:tplc="6F98A1A8">
      <w:start w:val="1"/>
      <w:numFmt w:val="bullet"/>
      <w:lvlText w:val="o"/>
      <w:lvlJc w:val="left"/>
      <w:pPr>
        <w:tabs>
          <w:tab w:val="num" w:pos="5760"/>
        </w:tabs>
        <w:ind w:left="5760" w:hanging="360"/>
      </w:pPr>
      <w:rPr>
        <w:rFonts w:ascii="Courier New" w:hAnsi="Courier New"/>
      </w:rPr>
    </w:lvl>
    <w:lvl w:ilvl="8" w:tplc="3226594C">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2C92629A">
      <w:start w:val="1"/>
      <w:numFmt w:val="bullet"/>
      <w:lvlText w:val=""/>
      <w:lvlJc w:val="left"/>
      <w:pPr>
        <w:ind w:left="720" w:hanging="360"/>
      </w:pPr>
      <w:rPr>
        <w:rFonts w:ascii="Symbol" w:hAnsi="Symbol"/>
      </w:rPr>
    </w:lvl>
    <w:lvl w:ilvl="1" w:tplc="3DCAF0DC">
      <w:start w:val="1"/>
      <w:numFmt w:val="bullet"/>
      <w:lvlText w:val="o"/>
      <w:lvlJc w:val="left"/>
      <w:pPr>
        <w:tabs>
          <w:tab w:val="num" w:pos="1440"/>
        </w:tabs>
        <w:ind w:left="1440" w:hanging="360"/>
      </w:pPr>
      <w:rPr>
        <w:rFonts w:ascii="Courier New" w:hAnsi="Courier New"/>
      </w:rPr>
    </w:lvl>
    <w:lvl w:ilvl="2" w:tplc="D1FAE0D0">
      <w:start w:val="1"/>
      <w:numFmt w:val="bullet"/>
      <w:lvlText w:val=""/>
      <w:lvlJc w:val="left"/>
      <w:pPr>
        <w:tabs>
          <w:tab w:val="num" w:pos="2160"/>
        </w:tabs>
        <w:ind w:left="2160" w:hanging="360"/>
      </w:pPr>
      <w:rPr>
        <w:rFonts w:ascii="Wingdings" w:hAnsi="Wingdings"/>
      </w:rPr>
    </w:lvl>
    <w:lvl w:ilvl="3" w:tplc="41D29BD0">
      <w:start w:val="1"/>
      <w:numFmt w:val="bullet"/>
      <w:lvlText w:val=""/>
      <w:lvlJc w:val="left"/>
      <w:pPr>
        <w:tabs>
          <w:tab w:val="num" w:pos="2880"/>
        </w:tabs>
        <w:ind w:left="2880" w:hanging="360"/>
      </w:pPr>
      <w:rPr>
        <w:rFonts w:ascii="Symbol" w:hAnsi="Symbol"/>
      </w:rPr>
    </w:lvl>
    <w:lvl w:ilvl="4" w:tplc="0CE2A17E">
      <w:start w:val="1"/>
      <w:numFmt w:val="bullet"/>
      <w:lvlText w:val="o"/>
      <w:lvlJc w:val="left"/>
      <w:pPr>
        <w:tabs>
          <w:tab w:val="num" w:pos="3600"/>
        </w:tabs>
        <w:ind w:left="3600" w:hanging="360"/>
      </w:pPr>
      <w:rPr>
        <w:rFonts w:ascii="Courier New" w:hAnsi="Courier New"/>
      </w:rPr>
    </w:lvl>
    <w:lvl w:ilvl="5" w:tplc="E012D7D8">
      <w:start w:val="1"/>
      <w:numFmt w:val="bullet"/>
      <w:lvlText w:val=""/>
      <w:lvlJc w:val="left"/>
      <w:pPr>
        <w:tabs>
          <w:tab w:val="num" w:pos="4320"/>
        </w:tabs>
        <w:ind w:left="4320" w:hanging="360"/>
      </w:pPr>
      <w:rPr>
        <w:rFonts w:ascii="Wingdings" w:hAnsi="Wingdings"/>
      </w:rPr>
    </w:lvl>
    <w:lvl w:ilvl="6" w:tplc="275C4B12">
      <w:start w:val="1"/>
      <w:numFmt w:val="bullet"/>
      <w:lvlText w:val=""/>
      <w:lvlJc w:val="left"/>
      <w:pPr>
        <w:tabs>
          <w:tab w:val="num" w:pos="5040"/>
        </w:tabs>
        <w:ind w:left="5040" w:hanging="360"/>
      </w:pPr>
      <w:rPr>
        <w:rFonts w:ascii="Symbol" w:hAnsi="Symbol"/>
      </w:rPr>
    </w:lvl>
    <w:lvl w:ilvl="7" w:tplc="5CF0DFAA">
      <w:start w:val="1"/>
      <w:numFmt w:val="bullet"/>
      <w:lvlText w:val="o"/>
      <w:lvlJc w:val="left"/>
      <w:pPr>
        <w:tabs>
          <w:tab w:val="num" w:pos="5760"/>
        </w:tabs>
        <w:ind w:left="5760" w:hanging="360"/>
      </w:pPr>
      <w:rPr>
        <w:rFonts w:ascii="Courier New" w:hAnsi="Courier New"/>
      </w:rPr>
    </w:lvl>
    <w:lvl w:ilvl="8" w:tplc="F906DF6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ED2AC5A">
      <w:start w:val="1"/>
      <w:numFmt w:val="bullet"/>
      <w:lvlText w:val=""/>
      <w:lvlJc w:val="left"/>
      <w:pPr>
        <w:ind w:left="720" w:hanging="360"/>
      </w:pPr>
      <w:rPr>
        <w:rFonts w:ascii="Symbol" w:hAnsi="Symbol"/>
      </w:rPr>
    </w:lvl>
    <w:lvl w:ilvl="1" w:tplc="658C3490">
      <w:start w:val="1"/>
      <w:numFmt w:val="bullet"/>
      <w:lvlText w:val="o"/>
      <w:lvlJc w:val="left"/>
      <w:pPr>
        <w:tabs>
          <w:tab w:val="num" w:pos="1440"/>
        </w:tabs>
        <w:ind w:left="1440" w:hanging="360"/>
      </w:pPr>
      <w:rPr>
        <w:rFonts w:ascii="Courier New" w:hAnsi="Courier New"/>
      </w:rPr>
    </w:lvl>
    <w:lvl w:ilvl="2" w:tplc="DCC883F4">
      <w:start w:val="1"/>
      <w:numFmt w:val="bullet"/>
      <w:lvlText w:val=""/>
      <w:lvlJc w:val="left"/>
      <w:pPr>
        <w:tabs>
          <w:tab w:val="num" w:pos="2160"/>
        </w:tabs>
        <w:ind w:left="2160" w:hanging="360"/>
      </w:pPr>
      <w:rPr>
        <w:rFonts w:ascii="Wingdings" w:hAnsi="Wingdings"/>
      </w:rPr>
    </w:lvl>
    <w:lvl w:ilvl="3" w:tplc="9E1E724E">
      <w:start w:val="1"/>
      <w:numFmt w:val="bullet"/>
      <w:lvlText w:val=""/>
      <w:lvlJc w:val="left"/>
      <w:pPr>
        <w:tabs>
          <w:tab w:val="num" w:pos="2880"/>
        </w:tabs>
        <w:ind w:left="2880" w:hanging="360"/>
      </w:pPr>
      <w:rPr>
        <w:rFonts w:ascii="Symbol" w:hAnsi="Symbol"/>
      </w:rPr>
    </w:lvl>
    <w:lvl w:ilvl="4" w:tplc="72C42334">
      <w:start w:val="1"/>
      <w:numFmt w:val="bullet"/>
      <w:lvlText w:val="o"/>
      <w:lvlJc w:val="left"/>
      <w:pPr>
        <w:tabs>
          <w:tab w:val="num" w:pos="3600"/>
        </w:tabs>
        <w:ind w:left="3600" w:hanging="360"/>
      </w:pPr>
      <w:rPr>
        <w:rFonts w:ascii="Courier New" w:hAnsi="Courier New"/>
      </w:rPr>
    </w:lvl>
    <w:lvl w:ilvl="5" w:tplc="E0CA3186">
      <w:start w:val="1"/>
      <w:numFmt w:val="bullet"/>
      <w:lvlText w:val=""/>
      <w:lvlJc w:val="left"/>
      <w:pPr>
        <w:tabs>
          <w:tab w:val="num" w:pos="4320"/>
        </w:tabs>
        <w:ind w:left="4320" w:hanging="360"/>
      </w:pPr>
      <w:rPr>
        <w:rFonts w:ascii="Wingdings" w:hAnsi="Wingdings"/>
      </w:rPr>
    </w:lvl>
    <w:lvl w:ilvl="6" w:tplc="66C868DA">
      <w:start w:val="1"/>
      <w:numFmt w:val="bullet"/>
      <w:lvlText w:val=""/>
      <w:lvlJc w:val="left"/>
      <w:pPr>
        <w:tabs>
          <w:tab w:val="num" w:pos="5040"/>
        </w:tabs>
        <w:ind w:left="5040" w:hanging="360"/>
      </w:pPr>
      <w:rPr>
        <w:rFonts w:ascii="Symbol" w:hAnsi="Symbol"/>
      </w:rPr>
    </w:lvl>
    <w:lvl w:ilvl="7" w:tplc="1158B032">
      <w:start w:val="1"/>
      <w:numFmt w:val="bullet"/>
      <w:lvlText w:val="o"/>
      <w:lvlJc w:val="left"/>
      <w:pPr>
        <w:tabs>
          <w:tab w:val="num" w:pos="5760"/>
        </w:tabs>
        <w:ind w:left="5760" w:hanging="360"/>
      </w:pPr>
      <w:rPr>
        <w:rFonts w:ascii="Courier New" w:hAnsi="Courier New"/>
      </w:rPr>
    </w:lvl>
    <w:lvl w:ilvl="8" w:tplc="E976D09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0C80E870">
      <w:start w:val="1"/>
      <w:numFmt w:val="bullet"/>
      <w:lvlText w:val=""/>
      <w:lvlJc w:val="left"/>
      <w:pPr>
        <w:ind w:left="720" w:hanging="360"/>
      </w:pPr>
      <w:rPr>
        <w:rFonts w:ascii="Symbol" w:hAnsi="Symbol"/>
      </w:rPr>
    </w:lvl>
    <w:lvl w:ilvl="1" w:tplc="C174F89E">
      <w:start w:val="1"/>
      <w:numFmt w:val="bullet"/>
      <w:lvlText w:val="o"/>
      <w:lvlJc w:val="left"/>
      <w:pPr>
        <w:tabs>
          <w:tab w:val="num" w:pos="1440"/>
        </w:tabs>
        <w:ind w:left="1440" w:hanging="360"/>
      </w:pPr>
      <w:rPr>
        <w:rFonts w:ascii="Courier New" w:hAnsi="Courier New"/>
      </w:rPr>
    </w:lvl>
    <w:lvl w:ilvl="2" w:tplc="5B02DD0E">
      <w:start w:val="1"/>
      <w:numFmt w:val="bullet"/>
      <w:lvlText w:val=""/>
      <w:lvlJc w:val="left"/>
      <w:pPr>
        <w:tabs>
          <w:tab w:val="num" w:pos="2160"/>
        </w:tabs>
        <w:ind w:left="2160" w:hanging="360"/>
      </w:pPr>
      <w:rPr>
        <w:rFonts w:ascii="Wingdings" w:hAnsi="Wingdings"/>
      </w:rPr>
    </w:lvl>
    <w:lvl w:ilvl="3" w:tplc="1EB213CE">
      <w:start w:val="1"/>
      <w:numFmt w:val="bullet"/>
      <w:lvlText w:val=""/>
      <w:lvlJc w:val="left"/>
      <w:pPr>
        <w:tabs>
          <w:tab w:val="num" w:pos="2880"/>
        </w:tabs>
        <w:ind w:left="2880" w:hanging="360"/>
      </w:pPr>
      <w:rPr>
        <w:rFonts w:ascii="Symbol" w:hAnsi="Symbol"/>
      </w:rPr>
    </w:lvl>
    <w:lvl w:ilvl="4" w:tplc="02C48AB2">
      <w:start w:val="1"/>
      <w:numFmt w:val="bullet"/>
      <w:lvlText w:val="o"/>
      <w:lvlJc w:val="left"/>
      <w:pPr>
        <w:tabs>
          <w:tab w:val="num" w:pos="3600"/>
        </w:tabs>
        <w:ind w:left="3600" w:hanging="360"/>
      </w:pPr>
      <w:rPr>
        <w:rFonts w:ascii="Courier New" w:hAnsi="Courier New"/>
      </w:rPr>
    </w:lvl>
    <w:lvl w:ilvl="5" w:tplc="486CA63A">
      <w:start w:val="1"/>
      <w:numFmt w:val="bullet"/>
      <w:lvlText w:val=""/>
      <w:lvlJc w:val="left"/>
      <w:pPr>
        <w:tabs>
          <w:tab w:val="num" w:pos="4320"/>
        </w:tabs>
        <w:ind w:left="4320" w:hanging="360"/>
      </w:pPr>
      <w:rPr>
        <w:rFonts w:ascii="Wingdings" w:hAnsi="Wingdings"/>
      </w:rPr>
    </w:lvl>
    <w:lvl w:ilvl="6" w:tplc="76A05A82">
      <w:start w:val="1"/>
      <w:numFmt w:val="bullet"/>
      <w:lvlText w:val=""/>
      <w:lvlJc w:val="left"/>
      <w:pPr>
        <w:tabs>
          <w:tab w:val="num" w:pos="5040"/>
        </w:tabs>
        <w:ind w:left="5040" w:hanging="360"/>
      </w:pPr>
      <w:rPr>
        <w:rFonts w:ascii="Symbol" w:hAnsi="Symbol"/>
      </w:rPr>
    </w:lvl>
    <w:lvl w:ilvl="7" w:tplc="8A4E416A">
      <w:start w:val="1"/>
      <w:numFmt w:val="bullet"/>
      <w:lvlText w:val="o"/>
      <w:lvlJc w:val="left"/>
      <w:pPr>
        <w:tabs>
          <w:tab w:val="num" w:pos="5760"/>
        </w:tabs>
        <w:ind w:left="5760" w:hanging="360"/>
      </w:pPr>
      <w:rPr>
        <w:rFonts w:ascii="Courier New" w:hAnsi="Courier New"/>
      </w:rPr>
    </w:lvl>
    <w:lvl w:ilvl="8" w:tplc="0944CC2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7482FC24">
      <w:start w:val="1"/>
      <w:numFmt w:val="bullet"/>
      <w:lvlText w:val=""/>
      <w:lvlJc w:val="left"/>
      <w:pPr>
        <w:ind w:left="720" w:hanging="360"/>
      </w:pPr>
      <w:rPr>
        <w:rFonts w:ascii="Symbol" w:hAnsi="Symbol"/>
      </w:rPr>
    </w:lvl>
    <w:lvl w:ilvl="1" w:tplc="8E2A54D6">
      <w:start w:val="1"/>
      <w:numFmt w:val="bullet"/>
      <w:lvlText w:val="o"/>
      <w:lvlJc w:val="left"/>
      <w:pPr>
        <w:tabs>
          <w:tab w:val="num" w:pos="1440"/>
        </w:tabs>
        <w:ind w:left="1440" w:hanging="360"/>
      </w:pPr>
      <w:rPr>
        <w:rFonts w:ascii="Courier New" w:hAnsi="Courier New"/>
      </w:rPr>
    </w:lvl>
    <w:lvl w:ilvl="2" w:tplc="1B366726">
      <w:start w:val="1"/>
      <w:numFmt w:val="bullet"/>
      <w:lvlText w:val=""/>
      <w:lvlJc w:val="left"/>
      <w:pPr>
        <w:tabs>
          <w:tab w:val="num" w:pos="2160"/>
        </w:tabs>
        <w:ind w:left="2160" w:hanging="360"/>
      </w:pPr>
      <w:rPr>
        <w:rFonts w:ascii="Wingdings" w:hAnsi="Wingdings"/>
      </w:rPr>
    </w:lvl>
    <w:lvl w:ilvl="3" w:tplc="AD341562">
      <w:start w:val="1"/>
      <w:numFmt w:val="bullet"/>
      <w:lvlText w:val=""/>
      <w:lvlJc w:val="left"/>
      <w:pPr>
        <w:tabs>
          <w:tab w:val="num" w:pos="2880"/>
        </w:tabs>
        <w:ind w:left="2880" w:hanging="360"/>
      </w:pPr>
      <w:rPr>
        <w:rFonts w:ascii="Symbol" w:hAnsi="Symbol"/>
      </w:rPr>
    </w:lvl>
    <w:lvl w:ilvl="4" w:tplc="B492CCCE">
      <w:start w:val="1"/>
      <w:numFmt w:val="bullet"/>
      <w:lvlText w:val="o"/>
      <w:lvlJc w:val="left"/>
      <w:pPr>
        <w:tabs>
          <w:tab w:val="num" w:pos="3600"/>
        </w:tabs>
        <w:ind w:left="3600" w:hanging="360"/>
      </w:pPr>
      <w:rPr>
        <w:rFonts w:ascii="Courier New" w:hAnsi="Courier New"/>
      </w:rPr>
    </w:lvl>
    <w:lvl w:ilvl="5" w:tplc="AA505926">
      <w:start w:val="1"/>
      <w:numFmt w:val="bullet"/>
      <w:lvlText w:val=""/>
      <w:lvlJc w:val="left"/>
      <w:pPr>
        <w:tabs>
          <w:tab w:val="num" w:pos="4320"/>
        </w:tabs>
        <w:ind w:left="4320" w:hanging="360"/>
      </w:pPr>
      <w:rPr>
        <w:rFonts w:ascii="Wingdings" w:hAnsi="Wingdings"/>
      </w:rPr>
    </w:lvl>
    <w:lvl w:ilvl="6" w:tplc="9712271A">
      <w:start w:val="1"/>
      <w:numFmt w:val="bullet"/>
      <w:lvlText w:val=""/>
      <w:lvlJc w:val="left"/>
      <w:pPr>
        <w:tabs>
          <w:tab w:val="num" w:pos="5040"/>
        </w:tabs>
        <w:ind w:left="5040" w:hanging="360"/>
      </w:pPr>
      <w:rPr>
        <w:rFonts w:ascii="Symbol" w:hAnsi="Symbol"/>
      </w:rPr>
    </w:lvl>
    <w:lvl w:ilvl="7" w:tplc="5CACC614">
      <w:start w:val="1"/>
      <w:numFmt w:val="bullet"/>
      <w:lvlText w:val="o"/>
      <w:lvlJc w:val="left"/>
      <w:pPr>
        <w:tabs>
          <w:tab w:val="num" w:pos="5760"/>
        </w:tabs>
        <w:ind w:left="5760" w:hanging="360"/>
      </w:pPr>
      <w:rPr>
        <w:rFonts w:ascii="Courier New" w:hAnsi="Courier New"/>
      </w:rPr>
    </w:lvl>
    <w:lvl w:ilvl="8" w:tplc="65CCA9BA">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B830A6A4">
      <w:start w:val="1"/>
      <w:numFmt w:val="bullet"/>
      <w:lvlText w:val=""/>
      <w:lvlJc w:val="left"/>
      <w:pPr>
        <w:ind w:left="720" w:hanging="360"/>
      </w:pPr>
      <w:rPr>
        <w:rFonts w:ascii="Symbol" w:hAnsi="Symbol"/>
      </w:rPr>
    </w:lvl>
    <w:lvl w:ilvl="1" w:tplc="8B92DCC2">
      <w:start w:val="1"/>
      <w:numFmt w:val="bullet"/>
      <w:lvlText w:val="o"/>
      <w:lvlJc w:val="left"/>
      <w:pPr>
        <w:tabs>
          <w:tab w:val="num" w:pos="1440"/>
        </w:tabs>
        <w:ind w:left="1440" w:hanging="360"/>
      </w:pPr>
      <w:rPr>
        <w:rFonts w:ascii="Courier New" w:hAnsi="Courier New"/>
      </w:rPr>
    </w:lvl>
    <w:lvl w:ilvl="2" w:tplc="B010E712">
      <w:start w:val="1"/>
      <w:numFmt w:val="bullet"/>
      <w:lvlText w:val=""/>
      <w:lvlJc w:val="left"/>
      <w:pPr>
        <w:tabs>
          <w:tab w:val="num" w:pos="2160"/>
        </w:tabs>
        <w:ind w:left="2160" w:hanging="360"/>
      </w:pPr>
      <w:rPr>
        <w:rFonts w:ascii="Wingdings" w:hAnsi="Wingdings"/>
      </w:rPr>
    </w:lvl>
    <w:lvl w:ilvl="3" w:tplc="320A1F18">
      <w:start w:val="1"/>
      <w:numFmt w:val="bullet"/>
      <w:lvlText w:val=""/>
      <w:lvlJc w:val="left"/>
      <w:pPr>
        <w:tabs>
          <w:tab w:val="num" w:pos="2880"/>
        </w:tabs>
        <w:ind w:left="2880" w:hanging="360"/>
      </w:pPr>
      <w:rPr>
        <w:rFonts w:ascii="Symbol" w:hAnsi="Symbol"/>
      </w:rPr>
    </w:lvl>
    <w:lvl w:ilvl="4" w:tplc="53E05294">
      <w:start w:val="1"/>
      <w:numFmt w:val="bullet"/>
      <w:lvlText w:val="o"/>
      <w:lvlJc w:val="left"/>
      <w:pPr>
        <w:tabs>
          <w:tab w:val="num" w:pos="3600"/>
        </w:tabs>
        <w:ind w:left="3600" w:hanging="360"/>
      </w:pPr>
      <w:rPr>
        <w:rFonts w:ascii="Courier New" w:hAnsi="Courier New"/>
      </w:rPr>
    </w:lvl>
    <w:lvl w:ilvl="5" w:tplc="633A29B2">
      <w:start w:val="1"/>
      <w:numFmt w:val="bullet"/>
      <w:lvlText w:val=""/>
      <w:lvlJc w:val="left"/>
      <w:pPr>
        <w:tabs>
          <w:tab w:val="num" w:pos="4320"/>
        </w:tabs>
        <w:ind w:left="4320" w:hanging="360"/>
      </w:pPr>
      <w:rPr>
        <w:rFonts w:ascii="Wingdings" w:hAnsi="Wingdings"/>
      </w:rPr>
    </w:lvl>
    <w:lvl w:ilvl="6" w:tplc="009A7AF4">
      <w:start w:val="1"/>
      <w:numFmt w:val="bullet"/>
      <w:lvlText w:val=""/>
      <w:lvlJc w:val="left"/>
      <w:pPr>
        <w:tabs>
          <w:tab w:val="num" w:pos="5040"/>
        </w:tabs>
        <w:ind w:left="5040" w:hanging="360"/>
      </w:pPr>
      <w:rPr>
        <w:rFonts w:ascii="Symbol" w:hAnsi="Symbol"/>
      </w:rPr>
    </w:lvl>
    <w:lvl w:ilvl="7" w:tplc="671E8906">
      <w:start w:val="1"/>
      <w:numFmt w:val="bullet"/>
      <w:lvlText w:val="o"/>
      <w:lvlJc w:val="left"/>
      <w:pPr>
        <w:tabs>
          <w:tab w:val="num" w:pos="5760"/>
        </w:tabs>
        <w:ind w:left="5760" w:hanging="360"/>
      </w:pPr>
      <w:rPr>
        <w:rFonts w:ascii="Courier New" w:hAnsi="Courier New"/>
      </w:rPr>
    </w:lvl>
    <w:lvl w:ilvl="8" w:tplc="2DBA889C">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F572D58C">
      <w:start w:val="1"/>
      <w:numFmt w:val="bullet"/>
      <w:lvlText w:val=""/>
      <w:lvlJc w:val="left"/>
      <w:pPr>
        <w:ind w:left="720" w:hanging="360"/>
      </w:pPr>
      <w:rPr>
        <w:rFonts w:ascii="Symbol" w:hAnsi="Symbol"/>
      </w:rPr>
    </w:lvl>
    <w:lvl w:ilvl="1" w:tplc="E6724CF4">
      <w:start w:val="1"/>
      <w:numFmt w:val="bullet"/>
      <w:lvlText w:val="o"/>
      <w:lvlJc w:val="left"/>
      <w:pPr>
        <w:tabs>
          <w:tab w:val="num" w:pos="1440"/>
        </w:tabs>
        <w:ind w:left="1440" w:hanging="360"/>
      </w:pPr>
      <w:rPr>
        <w:rFonts w:ascii="Courier New" w:hAnsi="Courier New"/>
      </w:rPr>
    </w:lvl>
    <w:lvl w:ilvl="2" w:tplc="7DD039B2">
      <w:start w:val="1"/>
      <w:numFmt w:val="bullet"/>
      <w:lvlText w:val=""/>
      <w:lvlJc w:val="left"/>
      <w:pPr>
        <w:tabs>
          <w:tab w:val="num" w:pos="2160"/>
        </w:tabs>
        <w:ind w:left="2160" w:hanging="360"/>
      </w:pPr>
      <w:rPr>
        <w:rFonts w:ascii="Wingdings" w:hAnsi="Wingdings"/>
      </w:rPr>
    </w:lvl>
    <w:lvl w:ilvl="3" w:tplc="D47897A4">
      <w:start w:val="1"/>
      <w:numFmt w:val="bullet"/>
      <w:lvlText w:val=""/>
      <w:lvlJc w:val="left"/>
      <w:pPr>
        <w:tabs>
          <w:tab w:val="num" w:pos="2880"/>
        </w:tabs>
        <w:ind w:left="2880" w:hanging="360"/>
      </w:pPr>
      <w:rPr>
        <w:rFonts w:ascii="Symbol" w:hAnsi="Symbol"/>
      </w:rPr>
    </w:lvl>
    <w:lvl w:ilvl="4" w:tplc="121070A0">
      <w:start w:val="1"/>
      <w:numFmt w:val="bullet"/>
      <w:lvlText w:val="o"/>
      <w:lvlJc w:val="left"/>
      <w:pPr>
        <w:tabs>
          <w:tab w:val="num" w:pos="3600"/>
        </w:tabs>
        <w:ind w:left="3600" w:hanging="360"/>
      </w:pPr>
      <w:rPr>
        <w:rFonts w:ascii="Courier New" w:hAnsi="Courier New"/>
      </w:rPr>
    </w:lvl>
    <w:lvl w:ilvl="5" w:tplc="2E9C7588">
      <w:start w:val="1"/>
      <w:numFmt w:val="bullet"/>
      <w:lvlText w:val=""/>
      <w:lvlJc w:val="left"/>
      <w:pPr>
        <w:tabs>
          <w:tab w:val="num" w:pos="4320"/>
        </w:tabs>
        <w:ind w:left="4320" w:hanging="360"/>
      </w:pPr>
      <w:rPr>
        <w:rFonts w:ascii="Wingdings" w:hAnsi="Wingdings"/>
      </w:rPr>
    </w:lvl>
    <w:lvl w:ilvl="6" w:tplc="7B14314E">
      <w:start w:val="1"/>
      <w:numFmt w:val="bullet"/>
      <w:lvlText w:val=""/>
      <w:lvlJc w:val="left"/>
      <w:pPr>
        <w:tabs>
          <w:tab w:val="num" w:pos="5040"/>
        </w:tabs>
        <w:ind w:left="5040" w:hanging="360"/>
      </w:pPr>
      <w:rPr>
        <w:rFonts w:ascii="Symbol" w:hAnsi="Symbol"/>
      </w:rPr>
    </w:lvl>
    <w:lvl w:ilvl="7" w:tplc="C68C8EA8">
      <w:start w:val="1"/>
      <w:numFmt w:val="bullet"/>
      <w:lvlText w:val="o"/>
      <w:lvlJc w:val="left"/>
      <w:pPr>
        <w:tabs>
          <w:tab w:val="num" w:pos="5760"/>
        </w:tabs>
        <w:ind w:left="5760" w:hanging="360"/>
      </w:pPr>
      <w:rPr>
        <w:rFonts w:ascii="Courier New" w:hAnsi="Courier New"/>
      </w:rPr>
    </w:lvl>
    <w:lvl w:ilvl="8" w:tplc="5E10E18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TrueTypeFonts/>
  <w:bordersDoNotSurroundHeader/>
  <w:bordersDoNotSurroundFooter/>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579"/>
    <w:rsid w:val="0007510F"/>
    <w:rsid w:val="00397032"/>
    <w:rsid w:val="005B1E44"/>
    <w:rsid w:val="00633F5F"/>
    <w:rsid w:val="00790366"/>
    <w:rsid w:val="007E7495"/>
    <w:rsid w:val="00923953"/>
    <w:rsid w:val="00976693"/>
    <w:rsid w:val="00BE5852"/>
    <w:rsid w:val="00C2455E"/>
    <w:rsid w:val="00D659C3"/>
    <w:rsid w:val="00DE7D5C"/>
    <w:rsid w:val="00E45579"/>
    <w:rsid w:val="00E6287D"/>
    <w:rsid w:val="00F37DC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58C73"/>
  <w15:docId w15:val="{810B042C-4026-476F-B6AE-E9A6F6FE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5BCE"/>
    <w:pPr>
      <w:spacing w:line="240" w:lineRule="atLeast"/>
      <w:textAlignment w:val="baseline"/>
    </w:pPr>
    <w:rPr>
      <w:sz w:val="24"/>
      <w:szCs w:val="24"/>
    </w:rPr>
  </w:style>
  <w:style w:type="paragraph" w:styleId="1">
    <w:name w:val="heading 1"/>
    <w:basedOn w:val="a"/>
    <w:next w:val="a"/>
    <w:link w:val="1Char"/>
    <w:uiPriority w:val="9"/>
    <w:qFormat/>
    <w:rsid w:val="00506D7A"/>
    <w:pPr>
      <w:keepNext/>
      <w:keepLines/>
      <w:spacing w:before="240"/>
      <w:outlineLvl w:val="0"/>
    </w:pPr>
    <w:rPr>
      <w:b/>
      <w:bCs/>
      <w:color w:val="2F5496"/>
      <w:kern w:val="36"/>
    </w:rPr>
  </w:style>
  <w:style w:type="paragraph" w:styleId="2">
    <w:name w:val="heading 2"/>
    <w:basedOn w:val="a"/>
    <w:next w:val="a"/>
    <w:link w:val="2Char"/>
    <w:uiPriority w:val="9"/>
    <w:qFormat/>
    <w:rsid w:val="00506D7A"/>
    <w:pPr>
      <w:keepNext/>
      <w:keepLines/>
      <w:spacing w:before="40"/>
      <w:outlineLvl w:val="1"/>
    </w:pPr>
    <w:rPr>
      <w:b/>
      <w:bCs/>
      <w:color w:val="2F5496"/>
    </w:rPr>
  </w:style>
  <w:style w:type="paragraph" w:styleId="3">
    <w:name w:val="heading 3"/>
    <w:basedOn w:val="a"/>
    <w:next w:val="a"/>
    <w:link w:val="3Char"/>
    <w:uiPriority w:val="9"/>
    <w:qFormat/>
    <w:rsid w:val="00506D7A"/>
    <w:pPr>
      <w:keepNext/>
      <w:keepLines/>
      <w:spacing w:before="40"/>
      <w:outlineLvl w:val="2"/>
    </w:pPr>
    <w:rPr>
      <w:b/>
      <w:bCs/>
      <w:color w:val="1F3763"/>
    </w:rPr>
  </w:style>
  <w:style w:type="paragraph" w:styleId="4">
    <w:name w:val="heading 4"/>
    <w:basedOn w:val="a"/>
    <w:next w:val="a"/>
    <w:link w:val="4Char"/>
    <w:uiPriority w:val="9"/>
    <w:qFormat/>
    <w:rsid w:val="00506D7A"/>
    <w:pPr>
      <w:keepNext/>
      <w:keepLines/>
      <w:spacing w:before="40"/>
      <w:outlineLvl w:val="3"/>
    </w:pPr>
    <w:rPr>
      <w:b/>
      <w:bCs/>
      <w:iCs/>
      <w:color w:val="2F5496"/>
    </w:rPr>
  </w:style>
  <w:style w:type="paragraph" w:styleId="5">
    <w:name w:val="heading 5"/>
    <w:basedOn w:val="a"/>
    <w:next w:val="a"/>
    <w:link w:val="5Char"/>
    <w:uiPriority w:val="9"/>
    <w:qFormat/>
    <w:rsid w:val="00506D7A"/>
    <w:pPr>
      <w:keepNext/>
      <w:keepLines/>
      <w:spacing w:before="40"/>
      <w:outlineLvl w:val="4"/>
    </w:pPr>
    <w:rPr>
      <w:b/>
      <w:bCs/>
      <w:color w:val="2F5496"/>
    </w:rPr>
  </w:style>
  <w:style w:type="paragraph" w:styleId="6">
    <w:name w:val="heading 6"/>
    <w:basedOn w:val="a"/>
    <w:next w:val="a"/>
    <w:link w:val="6Char"/>
    <w:uiPriority w:val="9"/>
    <w:qFormat/>
    <w:rsid w:val="00506D7A"/>
    <w:pPr>
      <w:keepNext/>
      <w:keepLines/>
      <w:spacing w:before="40"/>
      <w:outlineLvl w:val="5"/>
    </w:pPr>
    <w:rPr>
      <w:b/>
      <w:bCs/>
      <w:color w:val="1F376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06D7A"/>
    <w:rPr>
      <w:rFonts w:ascii="Times New Roman" w:eastAsia="Times New Roman" w:hAnsi="Times New Roman" w:cs="Times New Roman"/>
      <w:color w:val="2F5496"/>
      <w:sz w:val="32"/>
      <w:szCs w:val="32"/>
    </w:rPr>
  </w:style>
  <w:style w:type="character" w:customStyle="1" w:styleId="2Char">
    <w:name w:val="제목 2 Char"/>
    <w:basedOn w:val="a0"/>
    <w:link w:val="2"/>
    <w:uiPriority w:val="9"/>
    <w:rsid w:val="00506D7A"/>
    <w:rPr>
      <w:rFonts w:ascii="Times New Roman" w:eastAsia="Times New Roman" w:hAnsi="Times New Roman" w:cs="Times New Roman"/>
      <w:color w:val="2F5496"/>
      <w:sz w:val="26"/>
      <w:szCs w:val="26"/>
    </w:rPr>
  </w:style>
  <w:style w:type="character" w:customStyle="1" w:styleId="3Char">
    <w:name w:val="제목 3 Char"/>
    <w:basedOn w:val="a0"/>
    <w:link w:val="3"/>
    <w:uiPriority w:val="9"/>
    <w:rsid w:val="00506D7A"/>
    <w:rPr>
      <w:rFonts w:ascii="Times New Roman" w:eastAsia="Times New Roman" w:hAnsi="Times New Roman" w:cs="Times New Roman"/>
      <w:color w:val="1F3763"/>
      <w:sz w:val="24"/>
      <w:szCs w:val="24"/>
    </w:rPr>
  </w:style>
  <w:style w:type="character" w:customStyle="1" w:styleId="4Char">
    <w:name w:val="제목 4 Char"/>
    <w:basedOn w:val="a0"/>
    <w:link w:val="4"/>
    <w:uiPriority w:val="9"/>
    <w:rsid w:val="00506D7A"/>
    <w:rPr>
      <w:rFonts w:ascii="Times New Roman" w:eastAsia="Times New Roman" w:hAnsi="Times New Roman" w:cs="Times New Roman"/>
      <w:i/>
      <w:iCs/>
      <w:color w:val="2F5496"/>
    </w:rPr>
  </w:style>
  <w:style w:type="character" w:customStyle="1" w:styleId="5Char">
    <w:name w:val="제목 5 Char"/>
    <w:basedOn w:val="a0"/>
    <w:link w:val="5"/>
    <w:uiPriority w:val="9"/>
    <w:rsid w:val="00506D7A"/>
    <w:rPr>
      <w:rFonts w:ascii="Times New Roman" w:eastAsia="Times New Roman" w:hAnsi="Times New Roman" w:cs="Times New Roman"/>
      <w:color w:val="2F5496"/>
    </w:rPr>
  </w:style>
  <w:style w:type="character" w:customStyle="1" w:styleId="6Char">
    <w:name w:val="제목 6 Char"/>
    <w:basedOn w:val="a0"/>
    <w:link w:val="6"/>
    <w:uiPriority w:val="9"/>
    <w:rsid w:val="00506D7A"/>
    <w:rPr>
      <w:rFonts w:ascii="Times New Roman" w:eastAsia="Times New Roman" w:hAnsi="Times New Roman" w:cs="Times New Roman"/>
      <w:color w:val="1F3763"/>
    </w:rPr>
  </w:style>
  <w:style w:type="paragraph" w:customStyle="1" w:styleId="divdocument">
    <w:name w:val="div_document"/>
    <w:basedOn w:val="a"/>
    <w:pPr>
      <w:spacing w:line="300" w:lineRule="atLeast"/>
    </w:pPr>
    <w:rPr>
      <w:color w:val="787878"/>
    </w:rPr>
  </w:style>
  <w:style w:type="paragraph" w:customStyle="1" w:styleId="divdocumentdivSECTIONNAME">
    <w:name w:val="div_document_div_SECTION_NAME"/>
    <w:basedOn w:val="a"/>
  </w:style>
  <w:style w:type="paragraph" w:customStyle="1" w:styleId="top-gap-btn-hidden">
    <w:name w:val="top-gap-btn-hidden"/>
    <w:basedOn w:val="a"/>
    <w:rPr>
      <w:vanish/>
    </w:rPr>
  </w:style>
  <w:style w:type="paragraph" w:customStyle="1" w:styleId="divdocumentdivparagraph">
    <w:name w:val="div_document_div_paragraph"/>
    <w:basedOn w:val="a"/>
  </w:style>
  <w:style w:type="paragraph" w:customStyle="1" w:styleId="divname">
    <w:name w:val="div_name"/>
    <w:basedOn w:val="div"/>
    <w:pPr>
      <w:spacing w:line="800" w:lineRule="atLeast"/>
      <w:jc w:val="center"/>
    </w:pPr>
    <w:rPr>
      <w:b/>
      <w:bCs/>
      <w:color w:val="6DA8BA"/>
      <w:sz w:val="60"/>
      <w:szCs w:val="60"/>
    </w:rPr>
  </w:style>
  <w:style w:type="paragraph" w:customStyle="1" w:styleId="div">
    <w:name w:val="div"/>
    <w:basedOn w:val="a"/>
  </w:style>
  <w:style w:type="character" w:customStyle="1" w:styleId="span">
    <w:name w:val="span"/>
    <w:basedOn w:val="a0"/>
    <w:rPr>
      <w:sz w:val="24"/>
      <w:szCs w:val="24"/>
      <w:bdr w:val="none" w:sz="0" w:space="0" w:color="auto"/>
      <w:vertAlign w:val="baseline"/>
    </w:rPr>
  </w:style>
  <w:style w:type="paragraph" w:customStyle="1" w:styleId="divdocumentdivSECTIONCNTC">
    <w:name w:val="div_document_div_SECTION_CNTC"/>
    <w:basedOn w:val="a"/>
  </w:style>
  <w:style w:type="paragraph" w:customStyle="1" w:styleId="divaddress">
    <w:name w:val="div_address"/>
    <w:basedOn w:val="div"/>
    <w:pPr>
      <w:spacing w:line="280" w:lineRule="atLeast"/>
      <w:jc w:val="center"/>
    </w:pPr>
    <w:rPr>
      <w:color w:val="787878"/>
      <w:sz w:val="18"/>
      <w:szCs w:val="18"/>
    </w:rPr>
  </w:style>
  <w:style w:type="character" w:customStyle="1" w:styleId="divCharacter">
    <w:name w:val="div Character"/>
    <w:basedOn w:val="a0"/>
    <w:rPr>
      <w:sz w:val="24"/>
      <w:szCs w:val="24"/>
      <w:bdr w:val="none" w:sz="0" w:space="0" w:color="auto"/>
      <w:vertAlign w:val="baseline"/>
    </w:rPr>
  </w:style>
  <w:style w:type="paragraph" w:customStyle="1" w:styleId="divdocumentsectionSECTIONCNTCsectionnotbtnlnk">
    <w:name w:val="div_document_section_SECTION_CNTC + section_not(.btnlnk)"/>
    <w:basedOn w:val="a"/>
  </w:style>
  <w:style w:type="paragraph" w:customStyle="1" w:styleId="heading">
    <w:name w:val="heading"/>
    <w:basedOn w:val="a"/>
    <w:pPr>
      <w:jc w:val="center"/>
    </w:pPr>
    <w:rPr>
      <w:b/>
      <w:bCs/>
      <w:caps/>
      <w:color w:val="000000"/>
    </w:rPr>
  </w:style>
  <w:style w:type="paragraph" w:customStyle="1" w:styleId="divdocumentdivsectiontitle">
    <w:name w:val="div_document_div_sectiontitle"/>
    <w:basedOn w:val="a"/>
    <w:pPr>
      <w:pBdr>
        <w:bottom w:val="single" w:sz="8" w:space="10" w:color="DADADA"/>
      </w:pBdr>
    </w:pPr>
    <w:rPr>
      <w:color w:val="6DA8BA"/>
    </w:rPr>
  </w:style>
  <w:style w:type="paragraph" w:customStyle="1" w:styleId="divdocumentsinglecolumn">
    <w:name w:val="div_document_singlecolumn"/>
    <w:basedOn w:val="a"/>
  </w:style>
  <w:style w:type="paragraph" w:customStyle="1" w:styleId="divdocumentulli">
    <w:name w:val="div_document_ul_li"/>
    <w:basedOn w:val="a"/>
  </w:style>
  <w:style w:type="table" w:customStyle="1" w:styleId="divdocumenttable">
    <w:name w:val="div_document_table"/>
    <w:basedOn w:val="a1"/>
    <w:tblPr/>
  </w:style>
  <w:style w:type="paragraph" w:customStyle="1" w:styleId="divdocumentsection">
    <w:name w:val="div_document_section"/>
    <w:basedOn w:val="a"/>
  </w:style>
  <w:style w:type="character" w:customStyle="1" w:styleId="Strong1">
    <w:name w:val="Strong1"/>
    <w:basedOn w:val="a0"/>
    <w:rPr>
      <w:sz w:val="24"/>
      <w:szCs w:val="24"/>
      <w:bdr w:val="none" w:sz="0" w:space="0" w:color="auto"/>
      <w:vertAlign w:val="baseline"/>
    </w:rPr>
  </w:style>
  <w:style w:type="paragraph" w:customStyle="1" w:styleId="p">
    <w:name w:val="p"/>
    <w:basedOn w:val="a"/>
  </w:style>
  <w:style w:type="character" w:customStyle="1" w:styleId="singlecolumnspanpaddedlinenth-child1">
    <w:name w:val="singlecolumn_span_paddedline_nth-child(1)"/>
    <w:basedOn w:val="a0"/>
  </w:style>
  <w:style w:type="paragraph" w:customStyle="1" w:styleId="spanpaddedline">
    <w:name w:val="span_paddedline"/>
    <w:basedOn w:val="spanParagraph"/>
  </w:style>
  <w:style w:type="paragraph" w:customStyle="1" w:styleId="spanParagraph">
    <w:name w:val="span Paragraph"/>
    <w:basedOn w:val="a"/>
  </w:style>
  <w:style w:type="character" w:customStyle="1" w:styleId="txtBold">
    <w:name w:val="txtBold"/>
    <w:basedOn w:val="a0"/>
    <w:rPr>
      <w:b/>
      <w:bCs/>
      <w:color w:val="000000"/>
    </w:rPr>
  </w:style>
  <w:style w:type="character" w:customStyle="1" w:styleId="educsprtreducsprtr">
    <w:name w:val="educsprtr + educsprtr"/>
    <w:basedOn w:val="a0"/>
    <w:rPr>
      <w:vanish/>
    </w:rPr>
  </w:style>
  <w:style w:type="character" w:styleId="a3">
    <w:name w:val="Hyperlink"/>
    <w:basedOn w:val="a0"/>
    <w:uiPriority w:val="99"/>
    <w:unhideWhenUsed/>
    <w:rsid w:val="00790366"/>
    <w:rPr>
      <w:color w:val="0000FF" w:themeColor="hyperlink"/>
      <w:u w:val="single"/>
    </w:rPr>
  </w:style>
  <w:style w:type="character" w:styleId="a4">
    <w:name w:val="FollowedHyperlink"/>
    <w:basedOn w:val="a0"/>
    <w:uiPriority w:val="99"/>
    <w:semiHidden/>
    <w:unhideWhenUsed/>
    <w:rsid w:val="00790366"/>
    <w:rPr>
      <w:color w:val="800080" w:themeColor="followedHyperlink"/>
      <w:u w:val="single"/>
    </w:rPr>
  </w:style>
  <w:style w:type="paragraph" w:styleId="a5">
    <w:name w:val="header"/>
    <w:basedOn w:val="a"/>
    <w:link w:val="Char"/>
    <w:uiPriority w:val="99"/>
    <w:unhideWhenUsed/>
    <w:rsid w:val="007E7495"/>
    <w:pPr>
      <w:tabs>
        <w:tab w:val="center" w:pos="4513"/>
        <w:tab w:val="right" w:pos="9026"/>
      </w:tabs>
      <w:snapToGrid w:val="0"/>
    </w:pPr>
  </w:style>
  <w:style w:type="character" w:customStyle="1" w:styleId="Char">
    <w:name w:val="머리글 Char"/>
    <w:basedOn w:val="a0"/>
    <w:link w:val="a5"/>
    <w:uiPriority w:val="99"/>
    <w:rsid w:val="007E7495"/>
    <w:rPr>
      <w:sz w:val="24"/>
      <w:szCs w:val="24"/>
    </w:rPr>
  </w:style>
  <w:style w:type="paragraph" w:styleId="a6">
    <w:name w:val="footer"/>
    <w:basedOn w:val="a"/>
    <w:link w:val="Char0"/>
    <w:uiPriority w:val="99"/>
    <w:unhideWhenUsed/>
    <w:rsid w:val="007E7495"/>
    <w:pPr>
      <w:tabs>
        <w:tab w:val="center" w:pos="4513"/>
        <w:tab w:val="right" w:pos="9026"/>
      </w:tabs>
      <w:snapToGrid w:val="0"/>
    </w:pPr>
  </w:style>
  <w:style w:type="character" w:customStyle="1" w:styleId="Char0">
    <w:name w:val="바닥글 Char"/>
    <w:basedOn w:val="a0"/>
    <w:link w:val="a6"/>
    <w:uiPriority w:val="99"/>
    <w:rsid w:val="007E74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lukeheo8592.github.io/portfolio/" TargetMode="External"/><Relationship Id="rId3" Type="http://schemas.openxmlformats.org/officeDocument/2006/relationships/settings" Target="settings.xml"/><Relationship Id="rId7" Type="http://schemas.openxmlformats.org/officeDocument/2006/relationships/hyperlink" Target="https://github.com/lukeheo8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lukeheo/"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Heo</dc:title>
  <dc:creator>TheKid913</dc:creator>
  <cp:lastModifiedBy>hgh8592@gmail.com</cp:lastModifiedBy>
  <cp:revision>13</cp:revision>
  <dcterms:created xsi:type="dcterms:W3CDTF">2023-03-30T19:23:00Z</dcterms:created>
  <dcterms:modified xsi:type="dcterms:W3CDTF">2023-05-01T21:22:00Z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10c620c9-ecd0-4d75-abe0-f91e6812ea17</vt:lpwstr>
  </property>
  <property fmtid="{D5CDD505-2E9C-101B-9397-08002B2CF9AE}" pid="3" name="x1ye=0">
    <vt:lpwstr>IDwAAB+LCAAAAAAABAAVmkWCg0AURA/EAgm6xN2dHU5wt9NPJtso3b+r3ktCEQxFYCyNkAhKITQJf2gBghgGJ9EPTtBCU8zBUhaD/KWhXW9XhhCC6XIpseaX3tOBXhdDu0km1RvtsAOaz6wvEnv715uNc2DeZILxkSe8vjPfx8ha7rc2RjnfqSHBPmSj4fpcXrGfccH2BdyM5a0stLQ6coXvqi5dIC4zLMWfniMomeRRsaSITp92k5b2DAFKfhz</vt:lpwstr>
  </property>
  <property fmtid="{D5CDD505-2E9C-101B-9397-08002B2CF9AE}" pid="4" name="x1ye=1">
    <vt:lpwstr>N7cl9W30ZjNjm91vUkm/Bwtm+MwB9EGfJJvOIsZcwUBcV1yjrGVcuQRB3D9Gi2cFfY4a7F1gthOJqPQXbjUxc6ZK+e/t1HGlJgfFmT43IzWKMZedj3cnrGLbZxKL8BJuVAzdyyV+0nc+RJI32jOriIN/LwhtdpJate1jKk1exXZAAwwOAva1Midto0+JqVXpETuZGu7Fv72R31Bsc9bxBaOcVjKPmruo8CB6grt3HZAx7IIAAMwE1yMffg0SDxH</vt:lpwstr>
  </property>
  <property fmtid="{D5CDD505-2E9C-101B-9397-08002B2CF9AE}" pid="5" name="x1ye=10">
    <vt:lpwstr>x9lusjEhQshjtjZDuYr4ZHG79xZptMGDFi5794PUzIzASKHjej1XMaHuiS+Epx4PcOAzs6S1XCES0D4U5OhY7ITnNLc7VaSsS/c4lzuUquG8L62nSNH/HF68YlGiIOW5ZQMPqoXMW3Hcn54HdXR1+K04Fw/uUh3pualIRzz2yDQsrJ7rrhAoQP6MQHL/IAZgKAaXWEMxga5PbmBHGKCqg0bvPGENIe/ajWuU9VQlLwjbItEdHbtHJxw0jCeXIe1</vt:lpwstr>
  </property>
  <property fmtid="{D5CDD505-2E9C-101B-9397-08002B2CF9AE}" pid="6" name="x1ye=11">
    <vt:lpwstr>H5cUUzUNpPd/rwJl4lgFA0jfPiuDjJ60TctOlSV7xjXP8FZIR4yywcJqhTiToMf4kM7oh/0eK0eGTC8lcF463S7KHOaCiQPc24ZwCa5KByw/JwqlM2M/ZU1o3WE8zHWvACgbTntNGIaefmK4Tz9PpdV9mlOXrYpk2gPjFKhAPz6G1DHNBqY7Rjhy/uZLLbtNTMHO2wFhX819g0JMcM77XA5OEstt7acNPNb+g2vnMftevmdbVuU8kZ1MQZPXJad</vt:lpwstr>
  </property>
  <property fmtid="{D5CDD505-2E9C-101B-9397-08002B2CF9AE}" pid="7" name="x1ye=12">
    <vt:lpwstr>TwTPHdnFBmWd9iC3/DynPi/NrtDpS5s8+IYAwigAne660QsBGDE9WAUZ9AMZb0ABvfqo2GEDT+q+1J3UzV9NGkWXa3fQugoLaoE5JUDll9p27m36hA1J/8j86ayNdbhyjWR5FnfDoLg6dA0EA3i5/k0mwKFlgUAmLn6ARSe4UfgFxBznh6PVDsTZuW4DyI3/jlX9ylSXvpuDpaYxkfszpsnFDEFRWc82zLHFSc68/qIrECmW4BvO8IzNKXajQqB</vt:lpwstr>
  </property>
  <property fmtid="{D5CDD505-2E9C-101B-9397-08002B2CF9AE}" pid="8" name="x1ye=13">
    <vt:lpwstr>HcSh2oMJLVwq9ptkLsgAnXVdUCqYmMIWcO44Vb2013lGofdpHYnhBr+2dJdcRE7en5t/gS6zSgvIaQFxLeQZ60Yr3fYRWdyc6uAXUYp0jdH7dSmn8sAxDzs6opHYzr/X5Bvn67Q/XYfNyelSafpmHTJ4yDlUSNFPtoLwnKWT7gdnDy9wuBGYlP4e3q+FUDD+A+PAj8Bi35FArDgsk8sCRR/wa2x0AWj4gPm59nRV0rTLLEI7Lc5/VQgZf43v7LM</vt:lpwstr>
  </property>
  <property fmtid="{D5CDD505-2E9C-101B-9397-08002B2CF9AE}" pid="9" name="x1ye=14">
    <vt:lpwstr>8sVa8OVkqN7/op5w+kls7amhndN8oey+46Bl6kj3TXik22OmZ5SzLSRoTZ1BByTW2BixgbC6UqQ+1iUT8p+UWBSh2q67I9aqjPyQ1SWFStMZUQktj03SGV1YJj/+3vycvPer8FeoEKGsy5vQQ2VYuUo1sl0SUmZUbYNeiPlYdOGd2UJF0x0Uy4k4QyjB088XlR11jAayvNxPPGrQ1UPBmmtNN3fR9slAQJruPFi2cD6P08z9O2EDL5X4hbj9Ycx</vt:lpwstr>
  </property>
  <property fmtid="{D5CDD505-2E9C-101B-9397-08002B2CF9AE}" pid="10" name="x1ye=15">
    <vt:lpwstr>+SSMx9o8BcW23LbcbtvzGOIpSrPEH4rg939mdMkN2j/JTerFLG3fpagc5+ZIK6xdW47/w0v/eYzv88saYJ45HkbUavN/M6faQWC/BcbVly7kWAPF/Blp69/pspDNNKEbplwRxWOw/kmNsqcHaus92mDJ+kEe/CekqZMGfjFtCMZk+nF60+PzQzOo+mZiqJlRpb27KNDH8r0ffFDmLwsXnK6g1WBp37VQPWv4QSumh1I2vJY0qOtaHznpeuQd/Qy</vt:lpwstr>
  </property>
  <property fmtid="{D5CDD505-2E9C-101B-9397-08002B2CF9AE}" pid="11" name="x1ye=16">
    <vt:lpwstr>Rmo82CsWaT7rCAi3Hxw47i/l35G/hDWeFPw1C/kathq9jk03fav68Yr3/tYlVDC/VqB1qZLPZwEuN6IpeyeQkiH/00AWZII0aL0Kaf31vUbKHW5fDZw4Lh/60jWfl1y1yEcEjpWyVA69aecRcHSGtiv/drInqmtrJ33XbFcTLZmWQ6RjM9TVuEjz7LKtR4AEp5QBs9D7ItLqnI07cPQsAhSMSanQSNqhOwQSNiS7L+0B1LeOoUrOjj7ZQEa7wRE</vt:lpwstr>
  </property>
  <property fmtid="{D5CDD505-2E9C-101B-9397-08002B2CF9AE}" pid="12" name="x1ye=17">
    <vt:lpwstr>kXisIjoPbiVi6Rd0IYZBUE4g5MToxoSUJKTWM6gPiioW0fAzdKoQSC5yl4V+tLjmRYMK3HtFWU22XLKYm6t/R3I3PK4yVoyfckZap6XgEyAjT2+/yu30h9KQyWbEonGlRF7wX/f2xq7oFj9xWxy7+JmPo834JQR628g/qR371SD0Qxas0iV+3Q9d3fmE3KnqgAvX0YlNJo2mS6lbu7BwUtuDKHZF/9GQRAj5Fi2TbuTKQCWO8dnATklwag+rGFQ</vt:lpwstr>
  </property>
  <property fmtid="{D5CDD505-2E9C-101B-9397-08002B2CF9AE}" pid="13" name="x1ye=18">
    <vt:lpwstr>6p4ctCy+FayPRi+i0CJpNA9EUOuq3lV/yjjZDwNuPANukmjIu9RtmUytcY/DQi0ku5P9kp7KTdcl9Xrvx4YWapth8kDL3aUGe1xfb0nNhXz2MoJVQygnXcebKgji7ALIrJTNGJPVGG5rOP52CJBpFV3hCnemM+9qN+MrpS1VB+bXEPW3SZYQoHyG/zCAzNbDeo9Xj13LOvM8feFoNflPFn3/0sHJd7NmBRe60WXiaNVNdxzFdHW7HMN3np7PrAK</vt:lpwstr>
  </property>
  <property fmtid="{D5CDD505-2E9C-101B-9397-08002B2CF9AE}" pid="14" name="x1ye=19">
    <vt:lpwstr>mjlmFmmU3nq2PbeQcp0f8reWZD9nQbjmZiqGTO5XZnPpRvQoVj5V1q6ps/FpWfQ9aFost5Q6/NUD8AS0vEJabBvybWEfPC6S0J3w1ccad+4UhRpKw3Yo0xC1gast095uBvSpgp86NbKQmAxYWJgozZsnWkXvkBfyxIKyNOGters14PX8oGPmqMOGNOwQuX0RjQBjE+eCNOhwZzKa7I0A6xdn77ny80dxV8TyC1d+wjyaKkw+dp5KPc/pS7tdaK3</vt:lpwstr>
  </property>
  <property fmtid="{D5CDD505-2E9C-101B-9397-08002B2CF9AE}" pid="15" name="x1ye=2">
    <vt:lpwstr>gV8Dgh4Etyi57EVnsHPvMAoM8D7hfJ1pZG1129T3E6LJBTPOrRHPhqwhyRXtOhA9Wu9ctSD2srrtQbczR64O0tA7+pCTw0oTLwNqyDMzn6sGafjMvjSBfMSOB6gUcyPBIcYJUUKuIItMUTCZZTYFSUGOu2v8VnpDJrYATOLXQEgGXOqg/kPHYGa10Kjo0SkSd44El4xUjg3B0J1IZpnrkwifzGcmc5Jh/6Ofem4YSyNALWACAJTB50xzjPbXbS0</vt:lpwstr>
  </property>
  <property fmtid="{D5CDD505-2E9C-101B-9397-08002B2CF9AE}" pid="16" name="x1ye=20">
    <vt:lpwstr>QUTWHxEMgFjuoMq3A1N4j6ACd/EmuMJRrDRDaYJwDLjP1hOJeQUSiQnQ4PkplLWuFybb91/BwqJDfzEmen0iBb1qJYtbBBXgw69D/hKuAKp6cP96k+i2XQnqS7rBBI0T+xhD77BfbO/oAgxobZCMJZcV1VxD4TEZYan71ABzAi7x0Juh60e9qiQ43rYM70MY/TGDkzyocoqGVlV93fr4FRWR2p/Sks0qyNx7WVxrMfphwMyUW8pxRejMvloAtaP</vt:lpwstr>
  </property>
  <property fmtid="{D5CDD505-2E9C-101B-9397-08002B2CF9AE}" pid="17" name="x1ye=21">
    <vt:lpwstr>ekhQxXrhp/h11ZGCGb5JIIVYqAGoOpbkB7pzyWX2icUqfy2PSK3VgHs3fl1BQDJ37GYlEHALhXR3Kb93mx2BKzUbc7v16VPV6qzC71MOXhPE8PX4rLDHkZADyvytWfUWBbgfFvgmKhBoJ4lfH1zh+ESj9k2WT/QoQ3VyCAKzrdfqt0X0p60u0442cPw3opPELX3bwOL3+DEFU/hiEto5f1o1WXm7HpIEtn8GR/axgixO/Jb1okot/JvTUeDBVs3</vt:lpwstr>
  </property>
  <property fmtid="{D5CDD505-2E9C-101B-9397-08002B2CF9AE}" pid="18" name="x1ye=22">
    <vt:lpwstr>ZmyitpsWuyD1cJ4kbzwJhI1DlLW2XOJt1J0piD01Kop4Ob/jdQZLTv1eYj+t5ebTmjqHNBq1TyFM3jGq52xKa+RAvn+qqn7S+69JTHHrLoj98UdmwzmMYVsNR1jCaZ96FghIyN4TbhHHrsvnyHtVhmZZ/J8rB6+NDlBA0pwC2WaIDhf+4fsr4vSRQpibQjv9r6ca1A+3v9leho/rw1Rf3uYFfPm9xRDQlzyY5fFqgvrhFKw2gGsRHP2+JIyjzcj</vt:lpwstr>
  </property>
  <property fmtid="{D5CDD505-2E9C-101B-9397-08002B2CF9AE}" pid="19" name="x1ye=23">
    <vt:lpwstr>H4+c6Vg7B2Ljz7CRvvDHDdWSFQU6s0Gkl/yb96beccSRR8x+mU5KvLgkHFD5FVgPKIEdp/sgHFx+EuXHzaWt0GoDn6kvXJddg98syDbKCIFAmqqyUeO9svVggE4f0Md7opEonX77ROx/DoIc3g4yIkbjsu8Ys2tNaMlZ+VKPrBvkLYO0pOMbD+pGhnsxk4+4Nx+LBHl3daj2d8/vkQcsq3vPfLOxBAeAZLFSZObR9zmKNttjJRCX9qtzf+J5dK6</vt:lpwstr>
  </property>
  <property fmtid="{D5CDD505-2E9C-101B-9397-08002B2CF9AE}" pid="20" name="x1ye=24">
    <vt:lpwstr>TQB5/W+MpQbCFsFnidzWhumQXBtVZkLhy4PZNJS1gP68ugV04d8cjGVZLDdlA+QMI99wopVPSve/K6RGWNe010FPU2IAJUBz/7M7T47GEGHkFp+TzccEphAM8ulpSCuG5bNCBzAHFKBijJj38BP8AGws56kJlt8d3hVCPCaPjx3rknLg1tUBxj7wwHF+DYkrsVyDHTH1Njd90nWYZoigTqXRVxNjgz0r4cfWsny4wj0kOr4uoPYByYUt9v16kIP</vt:lpwstr>
  </property>
  <property fmtid="{D5CDD505-2E9C-101B-9397-08002B2CF9AE}" pid="21" name="x1ye=25">
    <vt:lpwstr>qqxtbAqTQqHthvXrr6MmPdH4kf4DNm3IOh87heCnPh8aoHvKXikQm5n4J5jaonSBAbnqszRg/O9YGjxOXG2cBmx/zhdTflkxaGNZi0T+56mRTWL3INNknQ8RWIuRLRQgJgGRY1k6SF/AZsyobftz1pN3tyj1EG4d0NPVq+WlqwVlUWfh+D9ywmyeMCq8bfmQZv22xXXAo1/B5qNPzMDqHigbMoEKe/HT4c+UUjAc9Lc6SLvgGnSdiu9ydyDxuyv</vt:lpwstr>
  </property>
  <property fmtid="{D5CDD505-2E9C-101B-9397-08002B2CF9AE}" pid="22" name="x1ye=26">
    <vt:lpwstr>ZjzYemfv3cbkkJgV7XX6CrTHw4VuXJn0kqBQieGJiXVC/HDn1AP2RyPpX1y0N3DLpUQd/PlaYTZtS9YIfdmbXXAQpDjQnTVKgYCETNz3DLSOq9kos+L3/GfXtT5Bzg9Eom1gIxuaVOB5P7j0ppErXBWs1D47qNF4ZJWdp3SFDA2wOE/YQi9t2kL5mw1zypqHjWuZdG869s8k5fp8YxvqQAw764B9XT862XL/NAOL5xFoozaYRNw1j1UXRgir+9Y</vt:lpwstr>
  </property>
  <property fmtid="{D5CDD505-2E9C-101B-9397-08002B2CF9AE}" pid="23" name="x1ye=27">
    <vt:lpwstr>eW9uACC5DZGsug/1CnEbyMF3D68eP9+5ieepaS1dk6KGsoYO/HtNShz3Ai3XORpxzWMMvbBFXzMDPPOlI41blxF00ixM95xIqPFFkx/geAKfqYm9/eDVkChEVXAJeB2neOHH0AqNLSCIg9s6mW0znpE9iQGVDT1k3MxA35Ulv9Cn1xSE74ww2ztY2MGPynxu0WXKA8S5jqmvSEVAVWBa9VE9XvGYr1TRzRFpUinXpA8/kuusmMZSQ8O82gcUQN0</vt:lpwstr>
  </property>
  <property fmtid="{D5CDD505-2E9C-101B-9397-08002B2CF9AE}" pid="24" name="x1ye=28">
    <vt:lpwstr>kDh9BRdhPBSSvIyuLZs4I38/Tm1nXVjDkLPdDA8xdmDNPjIBNLnH+gOgajLcdkBCaj3OTO5WJbYC641ibKA2VWtWKHUMouezp1Mzc/htI0HbRvl6WM8DV+NeIaPYJLz3WvoTYukZVhb0YQhCKNw5n48NkHTAwbEytV2mQ4sRCdw50jA9OiMV3yzTIXti07lM9Dlenaqht+aXi5/nA3EtVIZXblHAIfpopzR3xx+5X7ggwXy73s+DQuNXPaoYM8m</vt:lpwstr>
  </property>
  <property fmtid="{D5CDD505-2E9C-101B-9397-08002B2CF9AE}" pid="25" name="x1ye=29">
    <vt:lpwstr>Ip/2QMg8U4zw9/NfXBPpJUrKA7T2lprjzhBxvrwFWW0mB973V1YzsgQR4tI+MLX0yCdPZn/H8/SpEQ2682NrfJQYBiaqFdbXCwiOeYlls1BQcgpDvMfPIAjM+AFnhHF08RbYrHY1EgcXW4Ov3qs63e6DFP7U56F5YHrb+RHuuhncjSawJhTu5wChAPQRk8npyz3noH/iHoaB4tcFkCGvtt+2jrK2LLMdxG4fo9dF9V/yBXC3XJu3AZrKf9CPAE8</vt:lpwstr>
  </property>
  <property fmtid="{D5CDD505-2E9C-101B-9397-08002B2CF9AE}" pid="26" name="x1ye=3">
    <vt:lpwstr>h/tfaLP4cBypabmPkX6Vbxi/i6j4oDCZdD7iwI9b6OaEzRY0PJS6e0eNGxgk6kJdznslTqk0Grj4O/QhtsgVOOQZhQvc24NJ/JthYZ+GdQ0qru0T4TgQ1t7gH9Zm8qxlDgWromuxdt+C3/ikgUReiUEVUurrB7ENrIK58Kf7oNLxcQy7AdjA/cLDOrxoswtAdI+7+cwRZ324K7BktyJuCVqhuAY6R+QjFXI/M5oBonF81a2r/nj/rROmYLlSb0B</vt:lpwstr>
  </property>
  <property fmtid="{D5CDD505-2E9C-101B-9397-08002B2CF9AE}" pid="27" name="x1ye=30">
    <vt:lpwstr>tigC2JmPvc8EL0cIv4CzH3RUw3htvCC3gzgYh8dg/0Ci2R/JCOPZ1eaptPf/XH8ggh3Du912U/uVKpVC60ollaaLmAX99U9zch9AiMETvnsj39/hlB/vZzb12f6rFSMQ5ec5PVd7umMM9/gGjZ7JjyBW0ZQVOdrqhdqCi/LGxXMpSbG3dxcMX4bsQmNJ0szekWrk3eKRpsr/9ZuU0Dg/hqdI3P3sDtQ2hn8eqc8VOUJO7G+A0WCFAjvgYMUzO/K</vt:lpwstr>
  </property>
  <property fmtid="{D5CDD505-2E9C-101B-9397-08002B2CF9AE}" pid="28" name="x1ye=31">
    <vt:lpwstr>dS1u0HgQVKRRVTSeNSLttHxKlaSzkwC0JL9YC8iCj9fVMRfyRTcLheqcfSTM7zw+lxGz5E9esfCUWV9+E6xgp1iEIBjFC6A/9ssd0rfitVb6GKTjrJ2LbHyUIQFx4k1dQwyO8fLgf25mcC/sID+qCJk6qYd9zfP1L2/9CbSQ1J+Y72V+GIbtwmovBSJN9hFjpYX4dQYk8eqUQ6bAYrFEt96bbqhcoDYfkKpyL+iHHwBbCQqE60B8PkoLALwfXeO</vt:lpwstr>
  </property>
  <property fmtid="{D5CDD505-2E9C-101B-9397-08002B2CF9AE}" pid="29" name="x1ye=32">
    <vt:lpwstr>UZVSIZF6bgkcur0d428XFONeEHahXY8xjjQi/vGqN5MIaJ5r4iA3lv1kG8Ly7bYzXMHkMcwvRUCe7Et/6iWRrbbfXbIcen6aVIC/TIgiypA6EndzhrZQflLoSCydvAGHpY7TVNpK0J92fJOSP34oXYwWFtoCvOD5UUM/lR9ar4OR7TENZwFFLowfVuAeXlsMVLjIHd5kWsU6qFL465yAz9yR6zP+En/igFl6pHao/YZYzdBDPPDISp9KNN+1njT</vt:lpwstr>
  </property>
  <property fmtid="{D5CDD505-2E9C-101B-9397-08002B2CF9AE}" pid="30" name="x1ye=33">
    <vt:lpwstr>CaIvQlm+3auAHimxVloPqq5JyjAS0HtQ7FOPoiipUulyCo+WAbe3pHK+szk6H+nvUeUX78su0TFjb6Yy8zn0eJ5R1C72zWCqw4wyAEDjsfPs+2GIl7tjAaP4joCjHoifLLCQfPNhrlRl/YgSBwuIkvzE0g+JvKtM+ZMBVeWx636LcXIovXcI01ifa3TPWnghIoa9brzE8EV5dLilhruvYmD3U86DMlLzLxXixPXYeNnFYXPQvTT1W5XgH3+Lj5F</vt:lpwstr>
  </property>
  <property fmtid="{D5CDD505-2E9C-101B-9397-08002B2CF9AE}" pid="31" name="x1ye=34">
    <vt:lpwstr>DtugKDF4DcTHZ7vhrbAAndU3/CDwLcoeTj4yLCx2dWM+luxEApvC8B1ld5P/I3Bybfl7TNAxbZN4vthkPr553+j9ZLYrPI0gGu0UIPVEfV2xhEqFotENYPRsGdken8nB/Nn1x97bO5uWt4AK11b5UkPt9umTPjuh67ECC9Izpxp4+pxpIBkghfgJaJoC8o3BogsD49xlDKb1+n9xRaTmIvfqycJkWl0ykAjUgD5E0OuM9NIA3Ea+c3SxUgED4om</vt:lpwstr>
  </property>
  <property fmtid="{D5CDD505-2E9C-101B-9397-08002B2CF9AE}" pid="32" name="x1ye=35">
    <vt:lpwstr>Ad0UiucpEuEhI8ODDY5ZE6HCPmEZaTsIzxz4fWE9vcs4NUDcOf7u55c/STWCSAHElVcItvVthWGMFzCNx6DHDmjuWSqbnq7LqdMtx6vRXb8bBFm4kffzPs4UBlhl16Ss70bQ9gOrQ7LcKZJXOVxbAl52Ps6lqE1+41x/c1fmM1hb0XBLuaSa1U45Le1xHDF8GJ4fXd/zvxnWCuJjX1vZBr60XpqzjSyGz231ZK1a7zBN1p/WMY3xJ2N0yJ+f5+Z</vt:lpwstr>
  </property>
  <property fmtid="{D5CDD505-2E9C-101B-9397-08002B2CF9AE}" pid="33" name="x1ye=36">
    <vt:lpwstr>MfqtZ4zG5OHhKrDSbJ4imb6Qge10kmUqVKvT6YS/s5SYTcDT7A7UwmsN1sJEc7tJ9VqZPKl134SDVuCot7F8zynkO+0rX7txB2B6TrOGHernAFYEqTry2WHepew3tW40PsR2pfJGbQpMiQWv8IH692HSCxR5dVukF4W/gQ6g6wzgB/iJSr/PGBH8yutJ81FqxqEfcMrpv6GOyQ+CLPkpstacAOV+rN+7aRqU7XycHVdoxKrp976bxN7YPOxmCvq</vt:lpwstr>
  </property>
  <property fmtid="{D5CDD505-2E9C-101B-9397-08002B2CF9AE}" pid="34" name="x1ye=37">
    <vt:lpwstr>EEVBr3M4cC1mhJcWr6LK7J1UmO2ki8Ylf/nPM6jsqobx9to/a2XzLrDL6U5sgTsgD/TK/BXrY+BfpEOGpqYviAtHPN6VPSSv/ugXX9A990UeB64uFvIZqFOIEKPXJv0sIJEsVpfKoqXbTkZmW1a3CC168OYtYjF/kkjWBRQKcssd32rIh1FViWetpsVWcSNHv+sju7Cc5/1xZxpSPltEklM/g+lXqgK7XLSZlxbqp0TGl27npBNGmHFgQna73tj</vt:lpwstr>
  </property>
  <property fmtid="{D5CDD505-2E9C-101B-9397-08002B2CF9AE}" pid="35" name="x1ye=38">
    <vt:lpwstr>0Xfeo+lYov1FQpo+e4oZhAHiV7AFnwlFWrmFlwndWunHUnaAuNgz0YnyRE6FiUaCShcWYL+2uRYOPmOunhLSeOeOx2DhHZ3EytzMSDO1g07+qMZEyMSm3Mz6g1PxLRtuos97moeT0CYXF4/NiO+glfMhONuGXd2gCgpmY/s+fb8yTm3JJ/T7B20VHKYar6+FMCVujsxKthn8/+zMhQCS/3jh9t6tgiU+DDwVgsff3jrR37KTcJ5tgAu/3vyJZUP</vt:lpwstr>
  </property>
  <property fmtid="{D5CDD505-2E9C-101B-9397-08002B2CF9AE}" pid="36" name="x1ye=39">
    <vt:lpwstr>dqkaZD8FjOFJuIjEInfy4ikWvohJTThqWTKZPw7EWDViqJX30M+JCCpr2Py0R4OEe1xkLFfU4I4YOrCHXhUsZeFijLZGnaf+hiuifS7g+DQruuDEcxJ0YQjyqg2bj1PCtBViyW0CIl5S6dABncFOplHvDLgc1kKsbncSgTdJ486jjhVkKRt4amPyV9rDErwWCPLnAH9IvWZiyhl+P464oX8cF80K1ksfsvyi5AIwRrY1NJGrQ1BFOnteWWFM0/2</vt:lpwstr>
  </property>
  <property fmtid="{D5CDD505-2E9C-101B-9397-08002B2CF9AE}" pid="37" name="x1ye=4">
    <vt:lpwstr>D9OMLE35tKqyj3iXMpxKZ3ziO8IgUmmpDz8KWKoB39BeGuKwsQU9BdP05bV7HpXRAJtsCqtEjKhU1TJ05MJCv5mM8TRVUBpHakMixzFsFIGYDHrgYwdwjfyd7j03TCGu6D3029WRKJYX309aC+Yn/G5TwyXACI7nVvbow52sXaFWq0RLkeZueFyIMl1SfFv3pFTZS6mVy1fSMZaCHdSx54gpB+Xhoz/sPTbbOV7QV95o9b20+2butGRjA7h72bh</vt:lpwstr>
  </property>
  <property fmtid="{D5CDD505-2E9C-101B-9397-08002B2CF9AE}" pid="38" name="x1ye=40">
    <vt:lpwstr>Z7wwotA851wZHtjwdhWhMF5VfgI6rCYldG/1AxlwUjgHLHTXZjmL0/qttPxikb7IIrzYhy9bJhQmUm8ZKf007F7cIg+aEHQe4j6NRpBv0f9f1loEeF5YwnxQADXATZ9uYVkXA8woKeOK3Gx8xVXPMXnZ/hHkmf4wXRkolrTp5HI9guvfCApV3EZjaH0PzmGf+YpZn2GEsHKp9CPy+A1DqiFmHWdN34ftl+EebXxSwpOnnI6lc9v4WNjj0YzTBeb</vt:lpwstr>
  </property>
  <property fmtid="{D5CDD505-2E9C-101B-9397-08002B2CF9AE}" pid="39" name="x1ye=41">
    <vt:lpwstr>hep8kdb9c4/zO+WsY5MFSfThAPiBKCxVW5qkjdAduhdRzojGFsLdeDFVhsLgCmlIe8plkrZiO/ozL9fKI/mG4fXbQuZ9aR7CtgHV1ZjrEBSvpBZLXag5f4Qik9qdrjF88kN4qjfOMyJx0l4Y1YCc8ArK7T9FiGI1PRz2ypda2kOw3DIqG3tc6S3/Io7qSg0OwVbZUzuamjSllLtiNzjPSY7ihp/xOu+oEUyy1VU8lp1jn2rSb8urMpGFce86qjY</vt:lpwstr>
  </property>
  <property fmtid="{D5CDD505-2E9C-101B-9397-08002B2CF9AE}" pid="40" name="x1ye=42">
    <vt:lpwstr>NIoZBNtrh+59iV9giWg4TMrJ8TkiRuYJ6a9T8+B3T3ZQJHQtGv3G94WrNt22XI+pS9+aW28cuM4gAk+ucVcgGl36TeN6oVcNyM+33WYGQe7g+2vJxEnynB2r7Mw0kfJBKGAJG7n45Oj0kVZthX4IwahhOsndzojUAXoDTd4t3kO041gH75HTrgkuzsXxg8ljSOn9+dumigHy9qLCv6wZAXsIhG0kzb0thp7SUhpKFmW5QJBXJUXwFTXOwRtKPMT</vt:lpwstr>
  </property>
  <property fmtid="{D5CDD505-2E9C-101B-9397-08002B2CF9AE}" pid="41" name="x1ye=43">
    <vt:lpwstr>4GLNiHLoe6LswiOVHM4BtRhMGFYKwnum51YNNTAjFPpmE9gq41U2n1rqTrLsA14QhMsU3X4LZ31ej+ygm86YgNveS79/ul7ugoxKB2oqt8NUVYcfd3RK9eVXFwNAj+LEnrZepqnqDRJBft2nl8Bd2R+26Wa4CXFBVzr0E2SlbigBdYBM0/jk66y4prKEGmW+K3ZJ+oDl+aJIytsLuru1KxfqWlohEDt7tkrb3Pmf0wBWMvOVCjPd1PJ7qCGP+hI</vt:lpwstr>
  </property>
  <property fmtid="{D5CDD505-2E9C-101B-9397-08002B2CF9AE}" pid="42" name="x1ye=44">
    <vt:lpwstr>AZu5dLOvE8t6zuy41XvKEWB49TjNq45IniGoCmxXsnLsjri4ZrVGa4eHBbsCV5Q4tPY8w+yVwsoYV9H8GHin0EgZm5r88NpY15Mjrb4M7WfPMoNsdk17cTrlwtWTrH2xhr8bChwVee/guADmX6Wy1O2yXSiQSI8jhOZGyLp0xksqFRSPj7l4mbs7rzyuSdtr0fczXeUuaQBHmZ2f1g+6BJjQ0tYg0nd4TWKWtleCPPlXKl7mPpHGavZGdc072wQ</vt:lpwstr>
  </property>
  <property fmtid="{D5CDD505-2E9C-101B-9397-08002B2CF9AE}" pid="43" name="x1ye=45">
    <vt:lpwstr>TKOJQtovrFHXVYYgssqNhfODPD4mRohGFLRn4OmZ8NTZLPbFH5xnRrpWXwccV/1n8UVY1QSVitc8hO2Vh8eNAu3/MYaq1LxdY9oQicdo3beIafZ1oWV+TY41vS1XChUPoFyxqaTopxX4IStCBQul1GW+7NGG09Q+djW3kk2wO5ODzc6gn/paCe5azT4+EI6AXMvrnD95Ua43wvRNlFqMVwP7asBGU6jp5Yqpc0epDwvJpykj6MNg4Zu33+P+/5A</vt:lpwstr>
  </property>
  <property fmtid="{D5CDD505-2E9C-101B-9397-08002B2CF9AE}" pid="44" name="x1ye=46">
    <vt:lpwstr>US1XbkmaINxEjGnh1cWA1syG3gZW7smqszWxwxs7JCEE2+Bj0TEL0UQB7aegPvSo3g24atQM90xrOM9EEaglOoSUMD5xnWQcBb8ky7u4c1QHXDP8STaQa6GnoxRhsYKgoisy74lobb9gnmfZw3gBJINw2dPla9XLrgkCQqSo+Srah7GMk6I3mHEUVrv0Auk+9O1hTy8pbqpy+uxDQWX+TfzHxM3moASopcvT8Uo6AJkfnJXEyx14/JQ5644jeU4</vt:lpwstr>
  </property>
  <property fmtid="{D5CDD505-2E9C-101B-9397-08002B2CF9AE}" pid="45" name="x1ye=47">
    <vt:lpwstr>w97aa7imLUnQJIsDrUFZF5s3h+FDa9Bw9XKb/QIimHHqDiK1BfGr/zX9UD/LCTlhhTxDAF45wY54ZoYAIC2k4QHYepKypfVGw3uRyBRLpdAGdLIVKn+s7edwN69nHkCEM3Jz179B9K4EccfVE2Et7T1GdcRFQQ34xaLwCfFmifE+yOt5AbmvNhePxO1CfhxQbD6aUDKsGGUXVpKFIPHVKMa9CC9CAGv3Y/RvFTKpkd9NRJm4nW9IxlKe5C7VdxK</vt:lpwstr>
  </property>
  <property fmtid="{D5CDD505-2E9C-101B-9397-08002B2CF9AE}" pid="46" name="x1ye=48">
    <vt:lpwstr>pDddnV/yICouQ8A62jSbtJjWyGIygysxyt/fyZkGabkF7bePX0EBOIYwRfYq6wD9iIu4MEbeAXMbldw9YkSSNNl3ERoegAEpRbc2azFqsNMYajKOg8Rzaqg2/EF5GkX9sUzmq7Y6kuSUdsNUfn5sin7VGF8qkBCUn2QV7/up459dSd9xFZr3JxqfDoxGTzwiZ6sDnb8xOKY+KP5FlHYMuoD8CK0al7OuciE3usuyddgVASxA0II6awzxlUKc3HB</vt:lpwstr>
  </property>
  <property fmtid="{D5CDD505-2E9C-101B-9397-08002B2CF9AE}" pid="47" name="x1ye=49">
    <vt:lpwstr>KcF/t1yA/CknMdeXtSO1g3LA0N+UdLLaIZew/TWoNQ/Z5v8dPOwj3EBm7q3Ly9p7e5PNBqkYi4wI8k7ej/6nHp7uPkIbwJG0I6xqfR87AusAWNWEpm9TB2vja0LxxWfcT8btxli4zLOmZVqW16iPgqCoBi9C+VlRMaQJfSNtuFyZA9x2ocnCfuXlJsRwBmqq7VkIwXbIeuhqcv9fEaS1ik0aBaFUjTFCscGq9XfgJhjXenve0fdnev9qfFXs1ua</vt:lpwstr>
  </property>
  <property fmtid="{D5CDD505-2E9C-101B-9397-08002B2CF9AE}" pid="48" name="x1ye=5">
    <vt:lpwstr>ZcH5zi6lFb90Y4zoaoM6X3KWZq2F3JY9G75KWW7w4Uym56RODdyDDq0deD53n3s0A6oeE4/1yC6q7FU0QqhQ5cCFcbik8gc4YP/3E8B5Qn+lKvgjUjTT0APiNdsewOUCcTyQY8zVbN1t4Mc/sCzslRbzx6VI3u7GjkFDjJc7sqQ2smGwrN/O4Hg4DdrJxXVJPAzN6gedaUtWJZFgqypzB80ObitLCh9He3/GVGNZyRLLfSqvyBX/PU2LKSgahFF</vt:lpwstr>
  </property>
  <property fmtid="{D5CDD505-2E9C-101B-9397-08002B2CF9AE}" pid="49" name="x1ye=50">
    <vt:lpwstr>ZU2/Qvp1oJKtIH1QYiUiIJMQgHI/wkMB5crBB0X0QZMjhKKCXwD2fncKeU6+eBqyzCQn/4yIcB5RAHD8bU+SNJl8CqPCmgbeDsrfClbglWOpghwEQU0D0dfVJwQTnLqaBy2X7iNeURWb0+jp8b+bk4lcjfwwWeGPnax1GBvA1hUW9y/K4aWmtU5J5tJQseRgnRv06/dhT0fjH4YHM7PumnYtF61H8m3rOd+j0rcUi9wZylavXKUcCyWSLFbIZGQ</vt:lpwstr>
  </property>
  <property fmtid="{D5CDD505-2E9C-101B-9397-08002B2CF9AE}" pid="50" name="x1ye=51">
    <vt:lpwstr>WfM04oWonPglMJNLtRtFtcpAA+ABgImQdJ8PkqYvnEpedUEn7wPPSuJtMQTTljdmAZXV74PrbKQ0nwsRFi/v+3dwznv/YNZRSJBn2/NNzY5zKbFA90QvwX1IcWDWTol1iYeXLXOTr9ORV4kWeO9eR8oHzfjiJFgY2w3iwclfD5dhTE3qUDbBFcW7CeIvdchtHHugogiV7EvjFmOXfxO8Dc4yACI93bwqG5yBAxnjiE0xHZjrsWz8oOhwJnnLppz</vt:lpwstr>
  </property>
  <property fmtid="{D5CDD505-2E9C-101B-9397-08002B2CF9AE}" pid="51" name="x1ye=52">
    <vt:lpwstr>akgmDFCjRG1z968ZVEb8DWuty76AKZvpDrSfRFjFUXY2me7lsVKZlw1LPHT43ah/+SKwe8JWpZb4h0JzF8n9Xr4ZjFiZ3eALinSn+nFFmNZsYTI/lM9xoQtI+dZ8HRhPe3oz7f2rgtuZYUm9NrVqpfeXPsC6y0xH1wlcGtrvCZJYEYnrzG7Y/KhgyigGnyHj5shyCn4WSBf31vV65fDxgAk+GVez7CydN/Sx5D0eMfD43hEu5y19OZ9jJeLDj7N</vt:lpwstr>
  </property>
  <property fmtid="{D5CDD505-2E9C-101B-9397-08002B2CF9AE}" pid="52" name="x1ye=53">
    <vt:lpwstr>3tVUjQrFEOUVuu0mKqWMKVsABYFtePdz+JVCFBH37Y2YIH14MjipC3pN7h2jZx/GxHTvwC0LquHiMaELUrBzfY3KIxPH1fo2BOGwFTuBdqEhnfPDTkNfO5GyLJHzSfuA/0Mslvt1gT2rL4lHrOd13tcFcYDlSrs3GlMmzyw8eSooymZUqdP802Z50Pg8ppJDgVX0KwDkf+F1pwkZsoDKcjCotkSv67DTBRjHYqZFZK+9NQtV5TAFZS8bSEMP3Dd</vt:lpwstr>
  </property>
  <property fmtid="{D5CDD505-2E9C-101B-9397-08002B2CF9AE}" pid="53" name="x1ye=54">
    <vt:lpwstr>9Kr/hv7RrdRdBUOpfy5DmJxZAVaNscuvWFoiPDTh+F3X+WGfdi0ZUhsY9X1o8HOTZiRAZQnUX5Gf2VFMxeu1EU4MS5Klw3CDRNKOnkwEGUpe319RFbwaIRAD8Dvrsa6tc2Ivpq+lJJeAV464S0t/FUAs1VnVtA/r+3iz9P8iUiBfq8hbexX5hrtFAL6U/uhTOhLmdfYh/5bsJoFzDNqw0RSatSpp0RCCpHAiqyoqOncUSpJY0ev1whF12+VqeAI</vt:lpwstr>
  </property>
  <property fmtid="{D5CDD505-2E9C-101B-9397-08002B2CF9AE}" pid="54" name="x1ye=55">
    <vt:lpwstr>2qaY/bOwBTV0EOUSgpmw1y06N6dKeZKj1PzkcE4u/mvNHGz7gHupJHz9JF3r06WE7i/2V0G/fuhY6GGP1gsU3NFJ1CmHdoPr8oRlmiWdJkSCp0u1Rx3AZoo9IYffSDaty6ALaYqiamJ1riVSWwOUEl6PJ9bV+GnX35TzFm0njFeJtWZbXbFaar2Ksu1ePT+xmU4mWuCMIzjV9wAvwcR57wcNv0nJHK5dgBb+H54LWQl0+nFE/V+eHvIBj7WkxAV</vt:lpwstr>
  </property>
  <property fmtid="{D5CDD505-2E9C-101B-9397-08002B2CF9AE}" pid="55" name="x1ye=56">
    <vt:lpwstr>U9IhzMDUeujSySwV6ducs+StYiKSSzSt7y/vk4i2bhj0iIVCDsvKg3Ou0dmI22I5kEVgVR+STNIgP3lnoRRClAA28+j+TWNpZs7zV5jGnM2ieNidjlnfZuGug5ChwSScKLHoaKikpTxeds1Jk3k/n6n5IVMjCascjTKqe7GeutNSbnncdaa95m25ys+PRCCyRh+RPJyTahDaiKI7XfazRouitZQBFRAQ+egRRbXSq6xZDFkbWFcri6TCYs7CrGQ</vt:lpwstr>
  </property>
  <property fmtid="{D5CDD505-2E9C-101B-9397-08002B2CF9AE}" pid="56" name="x1ye=57">
    <vt:lpwstr>HRO1eIYMTzoEf/0fsMAR4Cl6L+PDrWd+emvlB2LeGTKv+AedMBQwQySCNp8WS72vuLJqm/8TqS9Bxx8JoJBeIebYN+rX2ng88oka9JPmM/Tmtm2OZSSKgQFUD0xyK0grtMmBb+JhvXUIXrx1lpWd4yAmTVOWeIPYi0n4s3vCjV1qrZc3K0SZ6N+JouBHWxBdjP0buIR9qzF0WvGNET9fm5qPNHQzDNyfTS9XSK4jPG7YBxOGpPWLhnhb2J2L8rv</vt:lpwstr>
  </property>
  <property fmtid="{D5CDD505-2E9C-101B-9397-08002B2CF9AE}" pid="57" name="x1ye=58">
    <vt:lpwstr>M26WQh5VvTXw/g+1E4W1c1LNV5O2NdbaoDCSn9vq7hYlr8AXKRXefiiGxE00CDWJSl6it4ZqvzGqj+09lq8s1dc2SJVM+x0O5WEo6ripQUlKFsr6x4ujH3USztjWJk0PPa6OO4Mf6qVW0tgz1zUFfRTNl9bGPLThoIF40lji7Iw+PojVangfuHUt8PhEtXlvzU2EJeJZ61I1TxNWCG8X16PZJoA8kDs84p8d3MEpuvNRds2seTUwcKDQ3C8QKAI</vt:lpwstr>
  </property>
  <property fmtid="{D5CDD505-2E9C-101B-9397-08002B2CF9AE}" pid="58" name="x1ye=59">
    <vt:lpwstr>PjQ8rRFIIKHLQ4CxXtmBGMJ+bH4Hl8dIQUmX/MDKKCqFqq2RvtW3o5P5LHwZRb2/9fh0416BT/M8jukQsxTqUP+TAf44jIyhUjtKnNpre+a6cuRbWoRY/lSyh8F4yuSiSZiF1efNspj4vq9+YHGYQDfEMjqudog3TqmnezJu2Eq5QI38LuR14OvJk/TZaWTMCsrVuzwgsupMuE/c8aBAL7Eo9XaMRDWhqrXSbviPfGLEa3FBdzDpXT5gs8ml89W</vt:lpwstr>
  </property>
  <property fmtid="{D5CDD505-2E9C-101B-9397-08002B2CF9AE}" pid="59" name="x1ye=6">
    <vt:lpwstr>JNoZGTKCWkDfnSIPSFWen8wPpydO2Of5PiREI/EDu+MYV00H9ZSPbYQYHg9vBCfFfePOdp9pVTpw/szB7g916mtn7tfo5tKtiy5mG5sOBpI1NrLJuC3vimJekb0+565r6Tn5PoYUkjkV34Al/B1KtjmJomg5OjqOvt+u6VxZ5eExPlnlniQPGtWW+kJHFp812RfZEGCdax88lDKQdbYc4ArBiu55TL/Zw96H61qO3WaLUkQVpdA+UPXcXHo8pTV</vt:lpwstr>
  </property>
  <property fmtid="{D5CDD505-2E9C-101B-9397-08002B2CF9AE}" pid="60" name="x1ye=60">
    <vt:lpwstr>W0zhq5jPg6DtNuYcDln/ML9AQT3W3dbeQj9kg9xfLej2Js/hL+vLp7VupYHmXEXhWLaUUfqj9Gf/btVFlfCvqUX1GQwO4YNz4ajcGOwAqhq6coXLDCjdILPASX70+hXbkzWB+rUQb6tiRY7sFWpaedNV8Yma1tJGyQmTWdaRuvKqecWu9zsUszJYACI1H9W05CnMN/pdWF5JdJEr8T0QltGE167mndor2yBpSCt332/8y8/rbYWgkFXlAJfXO/8</vt:lpwstr>
  </property>
  <property fmtid="{D5CDD505-2E9C-101B-9397-08002B2CF9AE}" pid="61" name="x1ye=61">
    <vt:lpwstr>A1npptCA8AAA=</vt:lpwstr>
  </property>
  <property fmtid="{D5CDD505-2E9C-101B-9397-08002B2CF9AE}" pid="62" name="x1ye=7">
    <vt:lpwstr>gEuZfKZEwZRZJEF7hY/QSabl5JRyFhak36vHZepHb4HHAb9EsGmsXyo8s+z04d9cPmJfaw8zy+AMT5OGsvzzoy/AEr686rj4mJbXe9ojlUuFFB+3ZVT0ryYlsc0k/3oLlAquiB5WQHAFGyopZ8pdXS7O32domqDiHKIb4MD0PCSUPH6as61+ImOxEx929vK1VXotJiZsraIAat3LL54uiQw3Dlz8q5KMytKK65dB+xNGSo8YmQZZgt9X3+BPqje</vt:lpwstr>
  </property>
  <property fmtid="{D5CDD505-2E9C-101B-9397-08002B2CF9AE}" pid="63" name="x1ye=8">
    <vt:lpwstr>+pdIcYnqhqRtTRsegowToLW7JR6cWBP8bV38AkLj1qpMt28xZ4yj2xtS6e7a8Ux7bqBm7Jn826lqlNk98zXnlGOugKlLsIWAm/yljFeAnAcr0vw8IF/2l1pFVnzH4eW4vv0YB+7P5cf9YhpdlR3H6NpCfIfJnya9+8ThyclM2l6giLq1JEK39GCnr6bI5eRi7O5Uwya/5JyRq7doWjRm/7YZrR+VrR72FEDHoyzmm/6SZ5stC/l6ff0aa4lcJiP</vt:lpwstr>
  </property>
  <property fmtid="{D5CDD505-2E9C-101B-9397-08002B2CF9AE}" pid="64" name="x1ye=9">
    <vt:lpwstr>SfgZsoxapXaArrSyv75cBMBv9gv2+hbTvRtv5McLlS3Bv304j6C2qYiUx9eLtKc9Vro01+MHkX/2zC1tiFQ0hLBLyVKgYcOuKqN2eiv1702/XW0R23WBLgiT4os1dskrR5Zt38X2cGUQTxGBthNdO01Nymy5oS78tjeUVKTW6lgtNUk6n9nz7N4LedyJk/OXjjijsqUZFB2mJqW5QOdeYBsjhvtxR9vuR12OUU2WKthIm+6/TldIrcZCZbQxdRr</vt:lpwstr>
  </property>
</Properties>
</file>